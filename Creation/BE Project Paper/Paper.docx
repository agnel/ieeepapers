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FA295D" w:rsidRDefault="00763447" w:rsidP="00DC06B8">
      <w:pPr>
        <w:pStyle w:val="papertitle"/>
      </w:pPr>
      <w:r>
        <w:t>Detection</w:t>
      </w:r>
      <w:r w:rsidR="00F462E7" w:rsidRPr="00F462E7">
        <w:t xml:space="preserve"> of Silence, Voiced </w:t>
      </w:r>
      <w:r w:rsidR="00DB524B">
        <w:t xml:space="preserve">and Unvoiced </w:t>
      </w:r>
      <w:r w:rsidR="00EB69DA">
        <w:t>segments</w:t>
      </w:r>
      <w:r w:rsidR="00DB524B">
        <w:t xml:space="preserve"> in </w:t>
      </w:r>
      <w:r w:rsidR="00F462E7" w:rsidRPr="00F462E7">
        <w:t>Speech</w:t>
      </w:r>
    </w:p>
    <w:p w:rsidR="00FA295D" w:rsidRDefault="00FA295D">
      <w:pPr>
        <w:sectPr w:rsidR="00FA295D">
          <w:pgSz w:w="11906" w:h="16838"/>
          <w:pgMar w:top="1080" w:right="737" w:bottom="2432" w:left="737" w:header="720" w:footer="720" w:gutter="0"/>
          <w:cols w:space="720"/>
          <w:docGrid w:linePitch="360"/>
        </w:sectPr>
      </w:pPr>
    </w:p>
    <w:p w:rsidR="006A0720" w:rsidRPr="003878F9" w:rsidRDefault="006A0720" w:rsidP="006A0720">
      <w:pPr>
        <w:tabs>
          <w:tab w:val="left" w:pos="720"/>
        </w:tabs>
        <w:rPr>
          <w:sz w:val="22"/>
          <w:szCs w:val="22"/>
        </w:rPr>
      </w:pPr>
      <w:r w:rsidRPr="006A0720">
        <w:rPr>
          <w:sz w:val="22"/>
          <w:szCs w:val="22"/>
        </w:rPr>
        <w:lastRenderedPageBreak/>
        <w:t>Agnel Waghela</w:t>
      </w:r>
      <w:r w:rsidRPr="006A0720">
        <w:rPr>
          <w:kern w:val="26"/>
          <w:sz w:val="22"/>
          <w:szCs w:val="22"/>
          <w:vertAlign w:val="superscript"/>
        </w:rPr>
        <w:t>1</w:t>
      </w:r>
      <w:r w:rsidRPr="006A0720">
        <w:rPr>
          <w:sz w:val="22"/>
          <w:szCs w:val="22"/>
        </w:rPr>
        <w:t>, Rohan Reddy</w:t>
      </w:r>
      <w:r w:rsidRPr="006A0720">
        <w:rPr>
          <w:kern w:val="26"/>
          <w:sz w:val="22"/>
          <w:szCs w:val="22"/>
          <w:vertAlign w:val="superscript"/>
        </w:rPr>
        <w:t>2</w:t>
      </w:r>
      <w:r w:rsidRPr="006A0720">
        <w:rPr>
          <w:sz w:val="22"/>
          <w:szCs w:val="22"/>
        </w:rPr>
        <w:t>, Shivangi Rai</w:t>
      </w:r>
      <w:r w:rsidRPr="006A0720">
        <w:rPr>
          <w:kern w:val="26"/>
          <w:sz w:val="22"/>
          <w:szCs w:val="22"/>
          <w:vertAlign w:val="superscript"/>
        </w:rPr>
        <w:t>3</w:t>
      </w:r>
      <w:r w:rsidR="00F66AD7">
        <w:rPr>
          <w:kern w:val="26"/>
          <w:sz w:val="22"/>
          <w:szCs w:val="22"/>
        </w:rPr>
        <w:t>, Aditya Pawar</w:t>
      </w:r>
      <w:r w:rsidR="002F3BB2">
        <w:rPr>
          <w:kern w:val="26"/>
          <w:sz w:val="22"/>
          <w:szCs w:val="22"/>
          <w:vertAlign w:val="superscript"/>
        </w:rPr>
        <w:t>4</w:t>
      </w:r>
      <w:r w:rsidR="008C266E">
        <w:rPr>
          <w:kern w:val="26"/>
          <w:sz w:val="22"/>
          <w:szCs w:val="22"/>
        </w:rPr>
        <w:t>,</w:t>
      </w:r>
      <w:r w:rsidRPr="006A0720">
        <w:rPr>
          <w:sz w:val="22"/>
          <w:szCs w:val="22"/>
        </w:rPr>
        <w:t xml:space="preserve"> </w:t>
      </w:r>
      <w:proofErr w:type="spellStart"/>
      <w:r w:rsidR="008C266E">
        <w:rPr>
          <w:sz w:val="22"/>
          <w:szCs w:val="22"/>
        </w:rPr>
        <w:t>Namrata</w:t>
      </w:r>
      <w:proofErr w:type="spellEnd"/>
      <w:r w:rsidR="008C266E">
        <w:rPr>
          <w:sz w:val="22"/>
          <w:szCs w:val="22"/>
        </w:rPr>
        <w:t xml:space="preserve"> Gharat</w:t>
      </w:r>
      <w:r w:rsidR="008C266E">
        <w:rPr>
          <w:sz w:val="22"/>
          <w:szCs w:val="22"/>
          <w:vertAlign w:val="superscript"/>
        </w:rPr>
        <w:t>5</w:t>
      </w:r>
    </w:p>
    <w:p w:rsidR="006A0720" w:rsidRDefault="003E768D" w:rsidP="006A0720">
      <w:pPr>
        <w:tabs>
          <w:tab w:val="left" w:pos="720"/>
        </w:tabs>
        <w:rPr>
          <w:sz w:val="22"/>
          <w:szCs w:val="22"/>
        </w:rPr>
      </w:pPr>
      <w:r>
        <w:rPr>
          <w:kern w:val="24"/>
          <w:sz w:val="22"/>
          <w:szCs w:val="22"/>
          <w:vertAlign w:val="superscript"/>
        </w:rPr>
        <w:t>1-4</w:t>
      </w:r>
      <w:r w:rsidR="006A0720" w:rsidRPr="006A0720">
        <w:rPr>
          <w:sz w:val="22"/>
          <w:szCs w:val="22"/>
        </w:rPr>
        <w:t xml:space="preserve"> BE Student, </w:t>
      </w:r>
      <w:r w:rsidR="00EF16F9">
        <w:rPr>
          <w:sz w:val="22"/>
          <w:szCs w:val="22"/>
        </w:rPr>
        <w:t>Electronics and Telecommunication</w:t>
      </w:r>
      <w:r w:rsidR="00834550">
        <w:rPr>
          <w:sz w:val="22"/>
          <w:szCs w:val="22"/>
        </w:rPr>
        <w:t xml:space="preserve"> Department</w:t>
      </w:r>
    </w:p>
    <w:p w:rsidR="00D75956" w:rsidRPr="00D75956" w:rsidRDefault="00D75956" w:rsidP="006A0720">
      <w:pPr>
        <w:tabs>
          <w:tab w:val="left" w:pos="720"/>
        </w:tabs>
        <w:rPr>
          <w:sz w:val="22"/>
          <w:szCs w:val="22"/>
        </w:rPr>
      </w:pPr>
      <w:r>
        <w:rPr>
          <w:sz w:val="22"/>
          <w:szCs w:val="22"/>
          <w:vertAlign w:val="superscript"/>
        </w:rPr>
        <w:t>5</w:t>
      </w:r>
      <w:r>
        <w:rPr>
          <w:sz w:val="22"/>
          <w:szCs w:val="22"/>
        </w:rPr>
        <w:t xml:space="preserve"> Faculty of </w:t>
      </w:r>
      <w:r>
        <w:rPr>
          <w:sz w:val="22"/>
          <w:szCs w:val="22"/>
        </w:rPr>
        <w:t>Electronics and Telecommunication</w:t>
      </w:r>
      <w:r w:rsidRPr="006A0720">
        <w:rPr>
          <w:sz w:val="22"/>
          <w:szCs w:val="22"/>
        </w:rPr>
        <w:t xml:space="preserve"> Department</w:t>
      </w:r>
    </w:p>
    <w:p w:rsidR="00EF16F9" w:rsidRDefault="00EF16F9" w:rsidP="006A0720">
      <w:pPr>
        <w:tabs>
          <w:tab w:val="left" w:pos="720"/>
        </w:tabs>
        <w:rPr>
          <w:sz w:val="22"/>
          <w:szCs w:val="22"/>
        </w:rPr>
      </w:pPr>
      <w:r>
        <w:rPr>
          <w:sz w:val="22"/>
          <w:szCs w:val="22"/>
        </w:rPr>
        <w:t>K.J. Somaiya Institute of Engineering and Information Technology,</w:t>
      </w:r>
      <w:r w:rsidR="00834550">
        <w:rPr>
          <w:sz w:val="22"/>
          <w:szCs w:val="22"/>
        </w:rPr>
        <w:t xml:space="preserve"> Mumbai, India</w:t>
      </w:r>
    </w:p>
    <w:p w:rsidR="00EF16F9" w:rsidRPr="002671AE" w:rsidRDefault="006B52A6" w:rsidP="006A0720">
      <w:pPr>
        <w:tabs>
          <w:tab w:val="left" w:pos="720"/>
        </w:tabs>
        <w:rPr>
          <w:sz w:val="22"/>
          <w:szCs w:val="22"/>
        </w:rPr>
      </w:pPr>
      <w:r w:rsidRPr="006B52A6">
        <w:rPr>
          <w:sz w:val="22"/>
          <w:szCs w:val="22"/>
          <w:vertAlign w:val="superscript"/>
        </w:rPr>
        <w:t>1</w:t>
      </w:r>
      <w:r w:rsidRPr="006B52A6">
        <w:rPr>
          <w:sz w:val="22"/>
          <w:szCs w:val="22"/>
        </w:rPr>
        <w:t>agnel.w@somiya.edu</w:t>
      </w:r>
      <w:r>
        <w:rPr>
          <w:sz w:val="22"/>
          <w:szCs w:val="22"/>
        </w:rPr>
        <w:t xml:space="preserve">, </w:t>
      </w:r>
      <w:r w:rsidRPr="006B52A6">
        <w:rPr>
          <w:sz w:val="22"/>
          <w:szCs w:val="22"/>
          <w:vertAlign w:val="superscript"/>
        </w:rPr>
        <w:t>2</w:t>
      </w:r>
      <w:r w:rsidRPr="006B52A6">
        <w:rPr>
          <w:sz w:val="22"/>
          <w:szCs w:val="22"/>
        </w:rPr>
        <w:t>reddyrohan93@gmail.com</w:t>
      </w:r>
      <w:r>
        <w:rPr>
          <w:sz w:val="22"/>
          <w:szCs w:val="22"/>
        </w:rPr>
        <w:t xml:space="preserve">, </w:t>
      </w:r>
      <w:r w:rsidR="002671AE" w:rsidRPr="002671AE">
        <w:rPr>
          <w:sz w:val="22"/>
          <w:szCs w:val="22"/>
          <w:vertAlign w:val="superscript"/>
        </w:rPr>
        <w:t>3</w:t>
      </w:r>
      <w:r w:rsidR="002671AE" w:rsidRPr="002671AE">
        <w:rPr>
          <w:sz w:val="22"/>
          <w:szCs w:val="22"/>
        </w:rPr>
        <w:t>raishivangi33@gmail.com</w:t>
      </w:r>
      <w:r w:rsidR="002671AE">
        <w:rPr>
          <w:sz w:val="22"/>
          <w:szCs w:val="22"/>
        </w:rPr>
        <w:t xml:space="preserve">, </w:t>
      </w:r>
      <w:r w:rsidR="002671AE">
        <w:rPr>
          <w:sz w:val="22"/>
          <w:szCs w:val="22"/>
          <w:vertAlign w:val="superscript"/>
        </w:rPr>
        <w:t>4</w:t>
      </w:r>
      <w:r w:rsidR="002671AE">
        <w:rPr>
          <w:sz w:val="22"/>
          <w:szCs w:val="22"/>
        </w:rPr>
        <w:t>b4.aditya.bpawar@gmail.com</w:t>
      </w:r>
    </w:p>
    <w:p w:rsidR="00FA295D" w:rsidRDefault="00FA295D"/>
    <w:p w:rsidR="00FA295D" w:rsidRDefault="00FA295D">
      <w:pPr>
        <w:sectPr w:rsidR="00FA295D">
          <w:type w:val="continuous"/>
          <w:pgSz w:w="11906" w:h="16838"/>
          <w:pgMar w:top="1080" w:right="737" w:bottom="2432" w:left="737" w:header="720" w:footer="720" w:gutter="0"/>
          <w:cols w:space="720"/>
          <w:docGrid w:linePitch="360"/>
        </w:sectPr>
      </w:pPr>
    </w:p>
    <w:p w:rsidR="00FA295D" w:rsidRDefault="00FA295D">
      <w:pPr>
        <w:pStyle w:val="Abstract"/>
        <w:rPr>
          <w:i/>
        </w:rPr>
      </w:pPr>
      <w:r>
        <w:rPr>
          <w:i/>
          <w:iCs/>
        </w:rPr>
        <w:lastRenderedPageBreak/>
        <w:t>Abstract</w:t>
      </w:r>
      <w:r>
        <w:rPr>
          <w:rFonts w:eastAsia="Times New Roman"/>
        </w:rPr>
        <w:t>—</w:t>
      </w:r>
      <w:proofErr w:type="gramStart"/>
      <w:r w:rsidR="00FE59CE">
        <w:t>One</w:t>
      </w:r>
      <w:proofErr w:type="gramEnd"/>
      <w:r w:rsidR="00FE59CE">
        <w:t xml:space="preserve"> of the most influential device in human lives is the `Computer`. The usage of computers is increasing exponentially in every other field existing on this earth. No doubt it simplifies the way we handle data. It also helps in easily exchanging information among humans, with everyday new technologies coming up for making the sharing of data more and more easy. But it does require some input when an interface is utilized to transfer data. Currently most common form of input provided is touch or by mouse and keyboard. With pioneering research in `Speech Recognition` from many years, it has become one of the most prominent part of modern technological systems. Thus, `Speech` is also considered as an input to computer, making it a natural and faster way of providing input to computers. A high degree of accuracy is required for good speech recognition system. The predominant problems faced are silence detection and removal, voiced unvoiced distinguishing, detection of word boundary, noise removal. This paper discusses the implementation of an algorithm which automatically detects the silence, voiced and unvoiced parts of a speech signal, which can drastically improve the accuracy of a speech recognition system. The algorithm is based on three important characteristics of a speech Signal – Zero Crossing Rate, Short Time Energy and Fundamental Frequency</w:t>
      </w:r>
      <w:r>
        <w:t>.</w:t>
      </w:r>
    </w:p>
    <w:p w:rsidR="00FA295D" w:rsidRDefault="00FA295D">
      <w:pPr>
        <w:pStyle w:val="keywords"/>
        <w:ind w:firstLine="180"/>
      </w:pPr>
      <w:r>
        <w:rPr>
          <w:i/>
        </w:rPr>
        <w:t>Index</w:t>
      </w:r>
      <w:r>
        <w:rPr>
          <w:rFonts w:eastAsia="Times New Roman"/>
          <w:i/>
        </w:rPr>
        <w:t xml:space="preserve"> </w:t>
      </w:r>
      <w:r>
        <w:rPr>
          <w:i/>
        </w:rPr>
        <w:t>Terms</w:t>
      </w:r>
      <w:r>
        <w:rPr>
          <w:rFonts w:eastAsia="Times New Roman"/>
        </w:rPr>
        <w:t>—</w:t>
      </w:r>
      <w:r w:rsidR="00B914E6">
        <w:rPr>
          <w:rFonts w:eastAsia="Times New Roman"/>
        </w:rPr>
        <w:t>Short Time Energy</w:t>
      </w:r>
      <w:r w:rsidR="00DD64E5">
        <w:rPr>
          <w:rFonts w:eastAsia="Times New Roman"/>
        </w:rPr>
        <w:t>, Zero Crossing Rate</w:t>
      </w:r>
      <w:r w:rsidR="00B914E6">
        <w:rPr>
          <w:rFonts w:eastAsia="Times New Roman"/>
        </w:rPr>
        <w:t>, Fundamental Frequency</w:t>
      </w:r>
      <w:r w:rsidR="00A71253">
        <w:rPr>
          <w:rFonts w:eastAsia="Times New Roman"/>
        </w:rPr>
        <w:t>, SUV detection</w:t>
      </w:r>
      <w:r>
        <w:t>.</w:t>
      </w:r>
      <w:bookmarkStart w:id="0" w:name="_GoBack"/>
      <w:bookmarkEnd w:id="0"/>
    </w:p>
    <w:p w:rsidR="00FA295D" w:rsidRDefault="00FA295D">
      <w:pPr>
        <w:pStyle w:val="Heading1"/>
      </w:pPr>
      <w:r>
        <w:t>Introduction</w:t>
      </w:r>
    </w:p>
    <w:p w:rsidR="00FA295D" w:rsidRDefault="00036BF1">
      <w:pPr>
        <w:pStyle w:val="BodyText"/>
      </w:pPr>
      <w:r>
        <w:t>The NEED for deciding whether a given speech signal should be classified or segmented as voiced part, unvoiced part or silence (considered as absence of speech) arises in many speech analysis systems.</w:t>
      </w:r>
      <w:r w:rsidR="00AA0723">
        <w:t xml:space="preserve"> A broad variety of approaches have been described in speech literature to make the </w:t>
      </w:r>
      <w:r w:rsidR="00E059D9">
        <w:t xml:space="preserve">approximate </w:t>
      </w:r>
      <w:r w:rsidR="009515C2">
        <w:t>decision [1] – [6</w:t>
      </w:r>
      <w:r w:rsidR="00AA0723">
        <w:t>].</w:t>
      </w:r>
      <w:r w:rsidR="00603549">
        <w:t xml:space="preserve"> Most of the times the decision of voiced-unvoiced (V-U) usually made in conjunction with analysis of pitch of the speech segment.</w:t>
      </w:r>
      <w:r w:rsidR="00FF3BC3">
        <w:t xml:space="preserve"> For example, in the well-known cepstrum based pitch detection algorithms [</w:t>
      </w:r>
      <w:r w:rsidR="009E3787">
        <w:t>7</w:t>
      </w:r>
      <w:r w:rsidR="00FF3BC3">
        <w:t>],</w:t>
      </w:r>
      <w:r w:rsidR="001814C1">
        <w:t xml:space="preserve"> the V-U decision is taken based on the amplitude of largest peak in the computed cepstrum.</w:t>
      </w:r>
    </w:p>
    <w:p w:rsidR="00FA295D" w:rsidRDefault="00066B28">
      <w:pPr>
        <w:pStyle w:val="BodyText"/>
      </w:pPr>
      <w:r>
        <w:t>In actual practice, some additional features are required which must be included in the designed decision procedure</w:t>
      </w:r>
      <w:r w:rsidR="00953F64">
        <w:t>.</w:t>
      </w:r>
      <w:r w:rsidR="0085652B">
        <w:t xml:space="preserve"> Because no one parameter obtained from the speech signal can accurately contribute in making the approximate but close to ideal decision for the segmentation of the speech signal.</w:t>
      </w:r>
    </w:p>
    <w:p w:rsidR="0059777D" w:rsidRDefault="0059777D">
      <w:pPr>
        <w:pStyle w:val="BodyText"/>
        <w:rPr>
          <w:rFonts w:eastAsia="Times New Roman"/>
        </w:rPr>
      </w:pPr>
      <w:r>
        <w:t>In this paper</w:t>
      </w:r>
      <w:r w:rsidR="00B546DB">
        <w:t xml:space="preserve">, we are describing a method which uses number of speech derived </w:t>
      </w:r>
      <w:r w:rsidR="00D64404">
        <w:t>measurements for classifying a given speech segment into three classes: silence, voiced segment and unvoiced segment (SUV)</w:t>
      </w:r>
      <w:r w:rsidR="00834B6A">
        <w:t>.</w:t>
      </w:r>
      <w:r w:rsidR="008E4AEF">
        <w:t xml:space="preserve"> The SUV detection approach provides an effective method of combining the individual </w:t>
      </w:r>
      <w:r w:rsidR="008E4AEF">
        <w:lastRenderedPageBreak/>
        <w:t>contributions of each measurements</w:t>
      </w:r>
      <w:r w:rsidR="008E4AEF">
        <w:rPr>
          <w:rFonts w:eastAsia="Times New Roman"/>
        </w:rPr>
        <w:t xml:space="preserve">—which individually may not be enough to distinguish between the three classes—into a </w:t>
      </w:r>
      <w:proofErr w:type="gramStart"/>
      <w:r w:rsidR="008E4AEF">
        <w:rPr>
          <w:rFonts w:eastAsia="Times New Roman"/>
        </w:rPr>
        <w:t>single</w:t>
      </w:r>
      <w:proofErr w:type="gramEnd"/>
      <w:r w:rsidR="008E4AEF">
        <w:rPr>
          <w:rFonts w:eastAsia="Times New Roman"/>
        </w:rPr>
        <w:t xml:space="preserve"> output capable of providing reliable separation between each of the three classes.</w:t>
      </w:r>
      <w:r w:rsidR="005504A3">
        <w:rPr>
          <w:rFonts w:eastAsia="Times New Roman"/>
        </w:rPr>
        <w:t xml:space="preserve"> Then</w:t>
      </w:r>
      <w:r w:rsidR="00E55861">
        <w:rPr>
          <w:rFonts w:eastAsia="Times New Roman"/>
        </w:rPr>
        <w:t>,</w:t>
      </w:r>
      <w:r w:rsidR="005504A3">
        <w:rPr>
          <w:rFonts w:eastAsia="Times New Roman"/>
        </w:rPr>
        <w:t xml:space="preserve"> based on the measurements and standard facts for each of the classes the discrimination is done.</w:t>
      </w:r>
    </w:p>
    <w:p w:rsidR="005504A3" w:rsidRDefault="00AA66DF">
      <w:pPr>
        <w:pStyle w:val="BodyText"/>
        <w:rPr>
          <w:rFonts w:eastAsia="Times New Roman"/>
        </w:rPr>
      </w:pPr>
      <w:r>
        <w:rPr>
          <w:rFonts w:eastAsia="Times New Roman"/>
        </w:rPr>
        <w:t xml:space="preserve">A SUV detection </w:t>
      </w:r>
      <w:r w:rsidR="005504A3">
        <w:rPr>
          <w:rFonts w:eastAsia="Times New Roman"/>
        </w:rPr>
        <w:t xml:space="preserve">algorithm </w:t>
      </w:r>
      <w:r>
        <w:rPr>
          <w:rFonts w:eastAsia="Times New Roman"/>
        </w:rPr>
        <w:t xml:space="preserve">(SUVDA) </w:t>
      </w:r>
      <w:r w:rsidR="005504A3">
        <w:rPr>
          <w:rFonts w:eastAsia="Times New Roman"/>
        </w:rPr>
        <w:t>is then designed to automatically generate an output which contains individual flag value</w:t>
      </w:r>
      <w:r>
        <w:rPr>
          <w:rFonts w:eastAsia="Times New Roman"/>
        </w:rPr>
        <w:t>s for each of the three classes. For example, the</w:t>
      </w:r>
      <w:r w:rsidR="00357B73">
        <w:rPr>
          <w:rFonts w:eastAsia="Times New Roman"/>
        </w:rPr>
        <w:t xml:space="preserve"> output signal generated by SUVDA will contain 0.1 corresponding to a sample value which is classified as silence and 0.2 for unvo</w:t>
      </w:r>
      <w:r w:rsidR="00E63F37">
        <w:rPr>
          <w:rFonts w:eastAsia="Times New Roman"/>
        </w:rPr>
        <w:t>iced, while 0.3 for voiced sample.</w:t>
      </w:r>
      <w:r w:rsidR="000E598E">
        <w:rPr>
          <w:rFonts w:eastAsia="Times New Roman"/>
        </w:rPr>
        <w:t xml:space="preserve"> Thus</w:t>
      </w:r>
      <w:r w:rsidR="00D964F1">
        <w:rPr>
          <w:rFonts w:eastAsia="Times New Roman"/>
        </w:rPr>
        <w:t>,</w:t>
      </w:r>
      <w:r w:rsidR="000E598E">
        <w:rPr>
          <w:rFonts w:eastAsia="Times New Roman"/>
        </w:rPr>
        <w:t xml:space="preserve"> the final output shall contain a constant signal which has the above amplitudes based on the class of the speech segment.</w:t>
      </w:r>
    </w:p>
    <w:p w:rsidR="007259C0" w:rsidRPr="007259C0" w:rsidRDefault="003515AD" w:rsidP="007259C0">
      <w:pPr>
        <w:pStyle w:val="BodyText"/>
        <w:rPr>
          <w:rFonts w:eastAsia="Times New Roman"/>
        </w:rPr>
      </w:pPr>
      <w:r>
        <w:rPr>
          <w:rFonts w:eastAsia="Times New Roman"/>
        </w:rPr>
        <w:t xml:space="preserve">The SUVDA takes into account three </w:t>
      </w:r>
      <w:r w:rsidR="00A0011E">
        <w:rPr>
          <w:rFonts w:eastAsia="Times New Roman"/>
        </w:rPr>
        <w:t>features</w:t>
      </w:r>
      <w:r w:rsidR="00EE74DA">
        <w:rPr>
          <w:rFonts w:eastAsia="Times New Roman"/>
        </w:rPr>
        <w:t xml:space="preserve"> </w:t>
      </w:r>
      <w:r w:rsidR="00E25AE8">
        <w:rPr>
          <w:rFonts w:eastAsia="Times New Roman"/>
        </w:rPr>
        <w:t>namely – Zero Crossing Rate</w:t>
      </w:r>
      <w:r w:rsidR="000958FC">
        <w:rPr>
          <w:rFonts w:eastAsia="Times New Roman"/>
        </w:rPr>
        <w:t xml:space="preserve">, </w:t>
      </w:r>
      <w:r w:rsidR="00A15510">
        <w:rPr>
          <w:rFonts w:eastAsia="Times New Roman"/>
        </w:rPr>
        <w:t xml:space="preserve">Short Time Energy, </w:t>
      </w:r>
      <w:r w:rsidR="00D567B0">
        <w:rPr>
          <w:rFonts w:eastAsia="Times New Roman"/>
        </w:rPr>
        <w:t>Fundamental Frequency Contour</w:t>
      </w:r>
      <w:r w:rsidR="002D721F">
        <w:rPr>
          <w:rFonts w:eastAsia="Times New Roman"/>
        </w:rPr>
        <w:t>.</w:t>
      </w:r>
      <w:r w:rsidR="00FF3357">
        <w:rPr>
          <w:rFonts w:eastAsia="Times New Roman"/>
        </w:rPr>
        <w:t xml:space="preserve"> Each of these three features are computed individually by using the windowing technique. </w:t>
      </w:r>
      <w:r w:rsidR="00C125E7">
        <w:rPr>
          <w:rFonts w:eastAsia="Times New Roman"/>
        </w:rPr>
        <w:t>Before the features are calculated a pre-processing step is done to remove silence</w:t>
      </w:r>
      <w:r w:rsidR="006F68B4">
        <w:rPr>
          <w:rFonts w:eastAsia="Times New Roman"/>
        </w:rPr>
        <w:t xml:space="preserve"> parts because in most signal processing</w:t>
      </w:r>
      <w:r w:rsidR="00F24BF9">
        <w:rPr>
          <w:rFonts w:eastAsia="Times New Roman"/>
        </w:rPr>
        <w:t xml:space="preserve"> systems</w:t>
      </w:r>
      <w:r w:rsidR="006F68B4">
        <w:rPr>
          <w:rFonts w:eastAsia="Times New Roman"/>
        </w:rPr>
        <w:t xml:space="preserve"> silence parts of any speech signal are useless, hence are discarded.</w:t>
      </w:r>
    </w:p>
    <w:p w:rsidR="00FA295D" w:rsidRDefault="004569A5">
      <w:pPr>
        <w:pStyle w:val="Heading1"/>
      </w:pPr>
      <w:r>
        <w:t>Pre</w:t>
      </w:r>
      <w:r w:rsidR="00BE28D0">
        <w:t>p</w:t>
      </w:r>
      <w:r w:rsidR="00F55AB8">
        <w:t>rocessing Step</w:t>
      </w:r>
    </w:p>
    <w:p w:rsidR="00415BA6" w:rsidRDefault="00940627">
      <w:pPr>
        <w:pStyle w:val="BodyText"/>
      </w:pPr>
      <w:r>
        <w:t>Preprocessing of speech signal serves various purposes in any speech processing application.</w:t>
      </w:r>
      <w:r w:rsidR="002874B4">
        <w:t xml:space="preserve"> </w:t>
      </w:r>
      <w:r w:rsidR="00A7711A">
        <w:t xml:space="preserve">It includes noise removal, </w:t>
      </w:r>
      <w:r w:rsidR="00BC589C">
        <w:t>pre-emphasis, windowing, framing, etc.</w:t>
      </w:r>
      <w:r w:rsidR="00B50348">
        <w:t xml:space="preserve"> Only windowing, framing and silence removal was needed fo</w:t>
      </w:r>
      <w:r w:rsidR="00431A4D">
        <w:t xml:space="preserve">r </w:t>
      </w:r>
      <w:r w:rsidR="00B50348">
        <w:t>SUVDA.</w:t>
      </w:r>
      <w:r>
        <w:t xml:space="preserve"> </w:t>
      </w:r>
      <w:r w:rsidR="00DD53D2">
        <w:t>For the removal of silence parts, a feature called Spectral Centroid is computed</w:t>
      </w:r>
      <w:r w:rsidR="00071700">
        <w:t xml:space="preserve"> [13]</w:t>
      </w:r>
      <w:r w:rsidR="00DD53D2">
        <w:t>.</w:t>
      </w:r>
      <w:r w:rsidR="00B568C3">
        <w:t xml:space="preserve"> The speech signal is divided into frames using windowing technique considering the overlap of frames as well. </w:t>
      </w:r>
    </w:p>
    <w:p w:rsidR="00FA295D" w:rsidRPr="00277BC1" w:rsidRDefault="00415BA6">
      <w:pPr>
        <w:pStyle w:val="BodyText"/>
      </w:pPr>
      <w:r>
        <w:t xml:space="preserve">Spectral Centroid: </w:t>
      </w:r>
      <w:r w:rsidR="00B568C3">
        <w:t xml:space="preserve">The spectral centroid, </w:t>
      </w:r>
      <w:proofErr w:type="spellStart"/>
      <w:r w:rsidR="00B568C3">
        <w:rPr>
          <w:i/>
        </w:rPr>
        <w:t>C</w:t>
      </w:r>
      <w:r w:rsidR="00B568C3">
        <w:rPr>
          <w:i/>
        </w:rPr>
        <w:softHyphen/>
      </w:r>
      <w:r w:rsidR="00B568C3">
        <w:rPr>
          <w:i/>
          <w:vertAlign w:val="subscript"/>
        </w:rPr>
        <w:t>i</w:t>
      </w:r>
      <w:proofErr w:type="spellEnd"/>
      <w:r w:rsidR="00B568C3">
        <w:t xml:space="preserve">, of the </w:t>
      </w:r>
      <w:proofErr w:type="spellStart"/>
      <w:r w:rsidR="00B568C3">
        <w:rPr>
          <w:i/>
        </w:rPr>
        <w:t>i</w:t>
      </w:r>
      <w:r>
        <w:t>-th</w:t>
      </w:r>
      <w:proofErr w:type="spellEnd"/>
      <w:r>
        <w:t xml:space="preserve"> frame is defined as the center of “gravity” of its spectrum, i.e., </w:t>
      </w: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d>
                  <m:dPr>
                    <m:ctrlPr>
                      <w:rPr>
                        <w:rFonts w:ascii="Cambria Math" w:hAnsi="Cambria Math"/>
                        <w:i/>
                      </w:rPr>
                    </m:ctrlPr>
                  </m:dPr>
                  <m:e>
                    <m:r>
                      <w:rPr>
                        <w:rFonts w:ascii="Cambria Math" w:hAnsi="Cambria Math"/>
                      </w:rPr>
                      <m:t>k+1</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nary>
          </m:num>
          <m:den>
            <m:nary>
              <m:naryPr>
                <m:chr m:val="∑"/>
                <m:limLoc m:val="subSup"/>
                <m:ctrlPr>
                  <w:rPr>
                    <w:rFonts w:ascii="Cambria Math" w:hAnsi="Cambria Math"/>
                    <w:i/>
                  </w:rPr>
                </m:ctrlPr>
              </m:naryPr>
              <m:sub>
                <m:r>
                  <w:rPr>
                    <w:rFonts w:ascii="Cambria Math" w:hAnsi="Cambria Math"/>
                  </w:rPr>
                  <m:t>k=1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nary>
          </m:den>
        </m:f>
        <m:r>
          <w:rPr>
            <w:rFonts w:ascii="Cambria Math" w:hAnsi="Cambria Math"/>
          </w:rPr>
          <m:t>.</m:t>
        </m:r>
      </m:oMath>
      <w:r w:rsidR="00A37C39">
        <w:t xml:space="preserve"> </w:t>
      </w:r>
      <w:proofErr w:type="gramStart"/>
      <w:r w:rsidR="00DD652B">
        <w:rPr>
          <w:i/>
        </w:rPr>
        <w:t>X</w:t>
      </w:r>
      <w:r w:rsidR="00DD652B">
        <w:rPr>
          <w:i/>
          <w:vertAlign w:val="subscript"/>
        </w:rPr>
        <w:t>i</w:t>
      </w:r>
      <w:r w:rsidR="00DD652B">
        <w:rPr>
          <w:i/>
        </w:rPr>
        <w:t>(</w:t>
      </w:r>
      <w:proofErr w:type="gramEnd"/>
      <w:r w:rsidR="00DD652B">
        <w:rPr>
          <w:i/>
        </w:rPr>
        <w:t>k)</w:t>
      </w:r>
      <w:r w:rsidR="00DD652B">
        <w:t>, k=1…,N, is the Discrete Fourier</w:t>
      </w:r>
      <w:r w:rsidR="00B36DB7">
        <w:t xml:space="preserve"> Transform (DFT) </w:t>
      </w:r>
      <w:r w:rsidR="00277BC1">
        <w:t xml:space="preserve">coefficients of </w:t>
      </w:r>
      <w:proofErr w:type="spellStart"/>
      <w:r w:rsidR="00277BC1">
        <w:rPr>
          <w:i/>
        </w:rPr>
        <w:t>i</w:t>
      </w:r>
      <w:r w:rsidR="00277BC1">
        <w:t>-th</w:t>
      </w:r>
      <w:proofErr w:type="spellEnd"/>
      <w:r w:rsidR="00277BC1">
        <w:t xml:space="preserve"> short-term frame, where N is the frame length. This feature is a measure of the spectral position, with high values corresponding to “brighter” sounds.</w:t>
      </w:r>
      <w:r w:rsidR="00144373">
        <w:t xml:space="preserve"> If unvoiced segments simply contain environmental sounds, then the spectral centroid for the voiced segments is again larger, since these noisy sounds tend to have lower frequencies and therefore the spectral centroid values are lower.</w:t>
      </w:r>
    </w:p>
    <w:p w:rsidR="00FA295D" w:rsidRDefault="00DF2332">
      <w:pPr>
        <w:pStyle w:val="Heading1"/>
      </w:pPr>
      <w:r>
        <w:t>Feature Extraction</w:t>
      </w:r>
    </w:p>
    <w:p w:rsidR="00D84613" w:rsidRPr="00D84613" w:rsidRDefault="00D84613" w:rsidP="00D84613">
      <w:pPr>
        <w:pStyle w:val="BodyText"/>
        <w:rPr>
          <w:lang w:eastAsia="en-US"/>
        </w:rPr>
      </w:pPr>
      <w:r>
        <w:rPr>
          <w:lang w:eastAsia="en-US"/>
        </w:rPr>
        <w:t>In feature extraction, the speech signal is converted in feature vectors containing only the information that is needed for the classification purpose.</w:t>
      </w:r>
      <w:r w:rsidR="00B6034F">
        <w:rPr>
          <w:lang w:eastAsia="en-US"/>
        </w:rPr>
        <w:t xml:space="preserve"> There are two types of features. First, the temporal features, which are simple to extract</w:t>
      </w:r>
      <w:r w:rsidR="00D266A9">
        <w:rPr>
          <w:lang w:eastAsia="en-US"/>
        </w:rPr>
        <w:t xml:space="preserve"> with physical </w:t>
      </w:r>
      <w:r w:rsidR="00D266A9">
        <w:rPr>
          <w:lang w:eastAsia="en-US"/>
        </w:rPr>
        <w:lastRenderedPageBreak/>
        <w:t>interpretation like the energ</w:t>
      </w:r>
      <w:r w:rsidR="00E22E5A">
        <w:rPr>
          <w:lang w:eastAsia="en-US"/>
        </w:rPr>
        <w:t xml:space="preserve">y of signal, zero crossing rate, maximum amplitude, minimum energy, </w:t>
      </w:r>
      <w:r w:rsidR="00E22E5A" w:rsidRPr="00E22E5A">
        <w:rPr>
          <w:i/>
          <w:lang w:eastAsia="en-US"/>
        </w:rPr>
        <w:t>etc</w:t>
      </w:r>
      <w:r w:rsidR="00E22E5A">
        <w:rPr>
          <w:lang w:eastAsia="en-US"/>
        </w:rPr>
        <w:t>.</w:t>
      </w:r>
      <w:r w:rsidR="00E10390">
        <w:rPr>
          <w:lang w:eastAsia="en-US"/>
        </w:rPr>
        <w:t xml:space="preserve"> </w:t>
      </w:r>
      <w:r w:rsidR="003A2DB5">
        <w:rPr>
          <w:lang w:eastAsia="en-US"/>
        </w:rPr>
        <w:t>Second, the spectral features, are the ones obtained by converting into</w:t>
      </w:r>
      <w:r w:rsidR="0068683D">
        <w:rPr>
          <w:lang w:eastAsia="en-US"/>
        </w:rPr>
        <w:t xml:space="preserve"> frequency domain like fundamental frequency or pitch detection and estimation using cepstrum [</w:t>
      </w:r>
      <w:r w:rsidR="00294139">
        <w:rPr>
          <w:lang w:eastAsia="en-US"/>
        </w:rPr>
        <w:t>9</w:t>
      </w:r>
      <w:r w:rsidR="0068683D">
        <w:rPr>
          <w:lang w:eastAsia="en-US"/>
        </w:rPr>
        <w:t>]</w:t>
      </w:r>
      <w:r w:rsidR="007A71FF">
        <w:rPr>
          <w:lang w:eastAsia="en-US"/>
        </w:rPr>
        <w:t>.</w:t>
      </w:r>
    </w:p>
    <w:p w:rsidR="00FA295D" w:rsidRDefault="003E7DAF" w:rsidP="00DF2332">
      <w:pPr>
        <w:pStyle w:val="Heading2"/>
      </w:pPr>
      <w:r>
        <w:t>Zero Crossing Rate</w:t>
      </w:r>
    </w:p>
    <w:p w:rsidR="003E7DAF" w:rsidRDefault="00EF4965" w:rsidP="003E7DAF">
      <w:pPr>
        <w:pStyle w:val="BodyText"/>
        <w:rPr>
          <w:lang w:eastAsia="en-US"/>
        </w:rPr>
      </w:pPr>
      <w:r>
        <w:rPr>
          <w:lang w:eastAsia="en-US"/>
        </w:rPr>
        <w:t>The zero crossing rate is the measure of the number of times in given time interval or frame that the amplitude of speech signal passes through a value of zero.</w:t>
      </w:r>
      <w:r w:rsidR="008A1AC6">
        <w:rPr>
          <w:lang w:eastAsia="en-US"/>
        </w:rPr>
        <w:t xml:space="preserve"> In the context of discrete-time signals, a zero crossing is said to occur if successive samples have different algebraic signs</w:t>
      </w:r>
      <w:r w:rsidR="006F3848">
        <w:rPr>
          <w:lang w:eastAsia="en-US"/>
        </w:rPr>
        <w:t xml:space="preserve"> [</w:t>
      </w:r>
      <w:r w:rsidR="00A21ABE">
        <w:rPr>
          <w:lang w:eastAsia="en-US"/>
        </w:rPr>
        <w:t>11</w:t>
      </w:r>
      <w:r w:rsidR="006F3848">
        <w:rPr>
          <w:lang w:eastAsia="en-US"/>
        </w:rPr>
        <w:t>]</w:t>
      </w:r>
      <w:r w:rsidR="008A1AC6">
        <w:rPr>
          <w:lang w:eastAsia="en-US"/>
        </w:rPr>
        <w:t>.</w:t>
      </w:r>
      <w:r w:rsidR="00942AEF">
        <w:rPr>
          <w:lang w:eastAsia="en-US"/>
        </w:rPr>
        <w:t xml:space="preserve"> </w:t>
      </w:r>
      <w:r w:rsidR="006F3848">
        <w:rPr>
          <w:lang w:eastAsia="en-US"/>
        </w:rPr>
        <w:t xml:space="preserve">In mathematical terms short time zero crossing rate can be </w:t>
      </w:r>
      <w:r w:rsidR="003D2372">
        <w:rPr>
          <w:lang w:eastAsia="en-US"/>
        </w:rPr>
        <w:t>defined as the weighted average of the number of times the speech signal changes sign within the time window [Rabiner and Schafer 2007]</w:t>
      </w:r>
      <w:r w:rsidR="00C5352F">
        <w:rPr>
          <w:lang w:eastAsia="en-US"/>
        </w:rPr>
        <w:t>.</w:t>
      </w:r>
    </w:p>
    <w:p w:rsidR="00A37640" w:rsidRDefault="00A37640" w:rsidP="003E7DAF">
      <w:pPr>
        <w:pStyle w:val="BodyText"/>
        <w:rPr>
          <w:lang w:eastAsia="en-US"/>
        </w:rPr>
      </w:pPr>
    </w:p>
    <w:p w:rsidR="00C5352F" w:rsidRPr="00592EB1" w:rsidRDefault="00F62772" w:rsidP="009379D4">
      <w:pPr>
        <w:widowControl w:val="0"/>
        <w:autoSpaceDE w:val="0"/>
        <w:autoSpaceDN w:val="0"/>
        <w:adjustRightInd w:val="0"/>
        <w:snapToGrid w:val="0"/>
        <w:spacing w:after="30" w:line="360" w:lineRule="auto"/>
        <w:rPr>
          <w:sz w:val="16"/>
          <w:szCs w:val="16"/>
        </w:rPr>
      </w:pPr>
      <m:oMathPara>
        <m:oMathParaPr>
          <m:jc m:val="center"/>
        </m:oMathParaPr>
        <m:oMath>
          <m:sSub>
            <m:sSubPr>
              <m:ctrlPr>
                <w:rPr>
                  <w:rFonts w:ascii="Cambria Math" w:hAnsi="Cambria Math"/>
                  <w:i/>
                  <w:spacing w:val="-1"/>
                  <w:sz w:val="16"/>
                  <w:szCs w:val="16"/>
                  <w:lang w:eastAsia="en-US"/>
                </w:rPr>
              </m:ctrlPr>
            </m:sSubPr>
            <m:e>
              <m:r>
                <w:rPr>
                  <w:rFonts w:ascii="Cambria Math" w:hAnsi="Cambria Math"/>
                  <w:sz w:val="16"/>
                  <w:szCs w:val="16"/>
                  <w:lang w:eastAsia="en-US"/>
                </w:rPr>
                <m:t>Z</m:t>
              </m:r>
            </m:e>
            <m:sub>
              <m:r>
                <w:rPr>
                  <w:rFonts w:ascii="Cambria Math" w:hAnsi="Cambria Math"/>
                  <w:sz w:val="16"/>
                  <w:szCs w:val="16"/>
                  <w:lang w:eastAsia="en-US"/>
                </w:rPr>
                <m:t>n</m:t>
              </m:r>
            </m:sub>
          </m:sSub>
          <m:r>
            <w:rPr>
              <w:rFonts w:ascii="Cambria Math" w:hAnsi="Cambria Math"/>
              <w:sz w:val="16"/>
              <w:szCs w:val="16"/>
              <w:lang w:eastAsia="en-US"/>
            </w:rPr>
            <m:t>=</m:t>
          </m:r>
          <m:nary>
            <m:naryPr>
              <m:chr m:val="∑"/>
              <m:limLoc m:val="subSup"/>
              <m:ctrlPr>
                <w:rPr>
                  <w:rFonts w:ascii="Cambria Math" w:hAnsi="Cambria Math"/>
                  <w:i/>
                  <w:sz w:val="16"/>
                  <w:szCs w:val="16"/>
                </w:rPr>
              </m:ctrlPr>
            </m:naryPr>
            <m:sub>
              <m:r>
                <w:rPr>
                  <w:rFonts w:ascii="Cambria Math" w:hAnsi="Cambria Math"/>
                  <w:sz w:val="16"/>
                  <w:szCs w:val="16"/>
                </w:rPr>
                <m:t>m=-∞</m:t>
              </m:r>
            </m:sub>
            <m:sup>
              <m:r>
                <w:rPr>
                  <w:rFonts w:ascii="Cambria Math" w:hAnsi="Cambria Math"/>
                  <w:sz w:val="16"/>
                  <w:szCs w:val="16"/>
                </w:rPr>
                <m:t>∞</m:t>
              </m:r>
            </m:sup>
            <m:e>
              <m:r>
                <w:rPr>
                  <w:rFonts w:ascii="Cambria Math" w:hAnsi="Cambria Math"/>
                  <w:sz w:val="16"/>
                  <w:szCs w:val="16"/>
                </w:rPr>
                <m:t>0.5</m:t>
              </m:r>
              <m:d>
                <m:dPr>
                  <m:begChr m:val="|"/>
                  <m:endChr m:val="|"/>
                  <m:ctrlPr>
                    <w:rPr>
                      <w:rFonts w:ascii="Cambria Math" w:hAnsi="Cambria Math"/>
                      <w:i/>
                      <w:sz w:val="16"/>
                      <w:szCs w:val="16"/>
                    </w:rPr>
                  </m:ctrlPr>
                </m:dPr>
                <m:e>
                  <m:r>
                    <w:rPr>
                      <w:rFonts w:ascii="Cambria Math" w:hAnsi="Cambria Math"/>
                      <w:sz w:val="16"/>
                      <w:szCs w:val="16"/>
                    </w:rPr>
                    <m:t>sgn</m:t>
                  </m:r>
                  <m:d>
                    <m:dPr>
                      <m:begChr m:val="{"/>
                      <m:endChr m:val="}"/>
                      <m:ctrlPr>
                        <w:rPr>
                          <w:rFonts w:ascii="Cambria Math" w:hAnsi="Cambria Math"/>
                          <w:i/>
                          <w:sz w:val="16"/>
                          <w:szCs w:val="16"/>
                        </w:rPr>
                      </m:ctrlPr>
                    </m:dPr>
                    <m:e>
                      <m:r>
                        <w:rPr>
                          <w:rFonts w:ascii="Cambria Math" w:hAnsi="Cambria Math"/>
                          <w:sz w:val="16"/>
                          <w:szCs w:val="16"/>
                        </w:rPr>
                        <m:t>x</m:t>
                      </m:r>
                      <m:d>
                        <m:dPr>
                          <m:begChr m:val="["/>
                          <m:endChr m:val="]"/>
                          <m:ctrlPr>
                            <w:rPr>
                              <w:rFonts w:ascii="Cambria Math" w:hAnsi="Cambria Math"/>
                              <w:i/>
                              <w:sz w:val="16"/>
                              <w:szCs w:val="16"/>
                            </w:rPr>
                          </m:ctrlPr>
                        </m:dPr>
                        <m:e>
                          <m:r>
                            <w:rPr>
                              <w:rFonts w:ascii="Cambria Math" w:hAnsi="Cambria Math"/>
                              <w:sz w:val="16"/>
                              <w:szCs w:val="16"/>
                            </w:rPr>
                            <m:t>m</m:t>
                          </m:r>
                        </m:e>
                      </m:d>
                    </m:e>
                  </m:d>
                  <m:r>
                    <w:rPr>
                      <w:rFonts w:ascii="Cambria Math" w:hAnsi="Cambria Math"/>
                      <w:sz w:val="16"/>
                      <w:szCs w:val="16"/>
                    </w:rPr>
                    <m:t>-sgn</m:t>
                  </m:r>
                  <m:d>
                    <m:dPr>
                      <m:begChr m:val="{"/>
                      <m:endChr m:val="}"/>
                      <m:ctrlPr>
                        <w:rPr>
                          <w:rFonts w:ascii="Cambria Math" w:hAnsi="Cambria Math"/>
                          <w:i/>
                          <w:sz w:val="16"/>
                          <w:szCs w:val="16"/>
                        </w:rPr>
                      </m:ctrlPr>
                    </m:dPr>
                    <m:e>
                      <m:r>
                        <w:rPr>
                          <w:rFonts w:ascii="Cambria Math" w:hAnsi="Cambria Math"/>
                          <w:sz w:val="16"/>
                          <w:szCs w:val="16"/>
                        </w:rPr>
                        <m:t>x</m:t>
                      </m:r>
                      <m:d>
                        <m:dPr>
                          <m:begChr m:val="["/>
                          <m:endChr m:val="]"/>
                          <m:ctrlPr>
                            <w:rPr>
                              <w:rFonts w:ascii="Cambria Math" w:hAnsi="Cambria Math"/>
                              <w:i/>
                              <w:sz w:val="16"/>
                              <w:szCs w:val="16"/>
                            </w:rPr>
                          </m:ctrlPr>
                        </m:dPr>
                        <m:e>
                          <m:r>
                            <w:rPr>
                              <w:rFonts w:ascii="Cambria Math" w:hAnsi="Cambria Math"/>
                              <w:sz w:val="16"/>
                              <w:szCs w:val="16"/>
                            </w:rPr>
                            <m:t>m-1</m:t>
                          </m:r>
                        </m:e>
                      </m:d>
                    </m:e>
                  </m:d>
                </m:e>
              </m:d>
              <m:r>
                <w:rPr>
                  <w:rFonts w:ascii="Cambria Math" w:hAnsi="Cambria Math"/>
                  <w:sz w:val="16"/>
                  <w:szCs w:val="16"/>
                </w:rPr>
                <m:t>w</m:t>
              </m:r>
              <m:d>
                <m:dPr>
                  <m:begChr m:val="["/>
                  <m:endChr m:val="]"/>
                  <m:ctrlPr>
                    <w:rPr>
                      <w:rFonts w:ascii="Cambria Math" w:hAnsi="Cambria Math"/>
                      <w:i/>
                      <w:sz w:val="16"/>
                      <w:szCs w:val="16"/>
                    </w:rPr>
                  </m:ctrlPr>
                </m:dPr>
                <m:e>
                  <m:acc>
                    <m:accPr>
                      <m:ctrlPr>
                        <w:rPr>
                          <w:rFonts w:ascii="Cambria Math" w:hAnsi="Cambria Math"/>
                          <w:i/>
                          <w:sz w:val="16"/>
                          <w:szCs w:val="16"/>
                        </w:rPr>
                      </m:ctrlPr>
                    </m:accPr>
                    <m:e>
                      <m:r>
                        <w:rPr>
                          <w:rFonts w:ascii="Cambria Math" w:hAnsi="Cambria Math"/>
                          <w:sz w:val="16"/>
                          <w:szCs w:val="16"/>
                        </w:rPr>
                        <m:t>n</m:t>
                      </m:r>
                    </m:e>
                  </m:acc>
                  <m:r>
                    <w:rPr>
                      <w:rFonts w:ascii="Cambria Math" w:hAnsi="Cambria Math"/>
                      <w:sz w:val="16"/>
                      <w:szCs w:val="16"/>
                    </w:rPr>
                    <m:t>-m</m:t>
                  </m:r>
                </m:e>
              </m:d>
            </m:e>
          </m:nary>
        </m:oMath>
      </m:oMathPara>
    </w:p>
    <w:p w:rsidR="009379D4" w:rsidRDefault="009379D4" w:rsidP="009379D4">
      <w:pPr>
        <w:widowControl w:val="0"/>
        <w:autoSpaceDE w:val="0"/>
        <w:autoSpaceDN w:val="0"/>
        <w:adjustRightInd w:val="0"/>
        <w:snapToGrid w:val="0"/>
        <w:spacing w:after="30" w:line="360" w:lineRule="auto"/>
        <w:jc w:val="both"/>
      </w:pPr>
      <w:r>
        <w:t>Where</w:t>
      </w:r>
    </w:p>
    <w:p w:rsidR="00A37640" w:rsidRPr="00592EB1" w:rsidRDefault="00A37640" w:rsidP="009379D4">
      <w:pPr>
        <w:widowControl w:val="0"/>
        <w:autoSpaceDE w:val="0"/>
        <w:autoSpaceDN w:val="0"/>
        <w:adjustRightInd w:val="0"/>
        <w:snapToGrid w:val="0"/>
        <w:spacing w:after="30" w:line="360" w:lineRule="auto"/>
        <w:jc w:val="both"/>
      </w:pPr>
      <m:oMathPara>
        <m:oMathParaPr>
          <m:jc m:val="center"/>
        </m:oMathParaPr>
        <m:oMath>
          <m:r>
            <w:rPr>
              <w:rFonts w:ascii="Cambria Math" w:hAnsi="Cambria Math"/>
              <w:sz w:val="16"/>
              <w:szCs w:val="16"/>
            </w:rPr>
            <m:t>sgn</m:t>
          </m:r>
          <m:d>
            <m:dPr>
              <m:begChr m:val="{"/>
              <m:endChr m:val="}"/>
              <m:ctrlPr>
                <w:rPr>
                  <w:rFonts w:ascii="Cambria Math" w:hAnsi="Cambria Math"/>
                  <w:i/>
                  <w:sz w:val="16"/>
                  <w:szCs w:val="16"/>
                </w:rPr>
              </m:ctrlPr>
            </m:dPr>
            <m:e>
              <m:r>
                <w:rPr>
                  <w:rFonts w:ascii="Cambria Math" w:hAnsi="Cambria Math"/>
                  <w:sz w:val="16"/>
                  <w:szCs w:val="16"/>
                </w:rPr>
                <m:t>x</m:t>
              </m:r>
            </m:e>
          </m:d>
          <m:r>
            <w:rPr>
              <w:rFonts w:ascii="Cambria Math" w:hAnsi="Cambria Math"/>
              <w:sz w:val="16"/>
              <w:szCs w:val="16"/>
            </w:rPr>
            <m:t>=</m:t>
          </m:r>
          <m:d>
            <m:dPr>
              <m:begChr m:val="{"/>
              <m:endChr m:val=""/>
              <m:ctrlPr>
                <w:rPr>
                  <w:rFonts w:ascii="Cambria Math" w:hAnsi="Cambria Math"/>
                  <w:i/>
                  <w:sz w:val="16"/>
                  <w:szCs w:val="16"/>
                </w:rPr>
              </m:ctrlPr>
            </m:dPr>
            <m:e>
              <m:eqArr>
                <m:eqArrPr>
                  <m:ctrlPr>
                    <w:rPr>
                      <w:rFonts w:ascii="Cambria Math" w:hAnsi="Cambria Math"/>
                      <w:i/>
                      <w:sz w:val="16"/>
                      <w:szCs w:val="16"/>
                    </w:rPr>
                  </m:ctrlPr>
                </m:eqArrPr>
                <m:e>
                  <m:r>
                    <w:rPr>
                      <w:rFonts w:ascii="Cambria Math" w:hAnsi="Cambria Math"/>
                      <w:sz w:val="16"/>
                      <w:szCs w:val="16"/>
                    </w:rPr>
                    <m:t>1    x≥0</m:t>
                  </m:r>
                </m:e>
                <m:e>
                  <m:r>
                    <w:rPr>
                      <w:rFonts w:ascii="Cambria Math" w:hAnsi="Cambria Math"/>
                      <w:sz w:val="16"/>
                      <w:szCs w:val="16"/>
                    </w:rPr>
                    <m:t>-1  x&lt;0</m:t>
                  </m:r>
                </m:e>
              </m:eqArr>
            </m:e>
          </m:d>
        </m:oMath>
      </m:oMathPara>
    </w:p>
    <w:p w:rsidR="0099134E" w:rsidRDefault="00A37640" w:rsidP="00A5540B">
      <w:pPr>
        <w:widowControl w:val="0"/>
        <w:autoSpaceDE w:val="0"/>
        <w:autoSpaceDN w:val="0"/>
        <w:adjustRightInd w:val="0"/>
        <w:snapToGrid w:val="0"/>
        <w:spacing w:after="30"/>
        <w:jc w:val="both"/>
        <w:rPr>
          <w:lang w:eastAsia="en-US"/>
        </w:rPr>
      </w:pPr>
      <w:r w:rsidRPr="00A37640">
        <w:rPr>
          <w:lang w:eastAsia="en-US"/>
        </w:rPr>
        <w:t>Since 0.5|</w:t>
      </w:r>
      <w:r w:rsidRPr="00A017BE">
        <w:rPr>
          <w:i/>
          <w:lang w:eastAsia="en-US"/>
        </w:rPr>
        <w:t>sgn</w:t>
      </w:r>
      <w:r w:rsidRPr="00A37640">
        <w:rPr>
          <w:lang w:eastAsia="en-US"/>
        </w:rPr>
        <w:t>{</w:t>
      </w:r>
      <w:r w:rsidRPr="00A017BE">
        <w:rPr>
          <w:i/>
          <w:lang w:eastAsia="en-US"/>
        </w:rPr>
        <w:t>x</w:t>
      </w:r>
      <w:r w:rsidRPr="00A37640">
        <w:rPr>
          <w:lang w:eastAsia="en-US"/>
        </w:rPr>
        <w:t>[</w:t>
      </w:r>
      <w:r w:rsidRPr="00A017BE">
        <w:rPr>
          <w:i/>
          <w:lang w:eastAsia="en-US"/>
        </w:rPr>
        <w:t>m</w:t>
      </w:r>
      <w:r w:rsidRPr="00A37640">
        <w:rPr>
          <w:lang w:eastAsia="en-US"/>
        </w:rPr>
        <w:t>]</w:t>
      </w:r>
      <w:r w:rsidR="00541D57">
        <w:rPr>
          <w:lang w:eastAsia="en-US"/>
        </w:rPr>
        <w:t>}</w:t>
      </w:r>
      <w:r w:rsidRPr="00A37640">
        <w:rPr>
          <w:lang w:eastAsia="en-US"/>
        </w:rPr>
        <w:t xml:space="preserve"> – </w:t>
      </w:r>
      <w:r w:rsidRPr="00A017BE">
        <w:rPr>
          <w:i/>
          <w:lang w:eastAsia="en-US"/>
        </w:rPr>
        <w:t>sgn</w:t>
      </w:r>
      <w:r w:rsidRPr="00A37640">
        <w:rPr>
          <w:lang w:eastAsia="en-US"/>
        </w:rPr>
        <w:t>{</w:t>
      </w:r>
      <w:r w:rsidRPr="00A017BE">
        <w:rPr>
          <w:i/>
          <w:lang w:eastAsia="en-US"/>
        </w:rPr>
        <w:t>x</w:t>
      </w:r>
      <w:r w:rsidRPr="00A37640">
        <w:rPr>
          <w:lang w:eastAsia="en-US"/>
        </w:rPr>
        <w:t>[</w:t>
      </w:r>
      <w:r w:rsidRPr="00A017BE">
        <w:rPr>
          <w:i/>
          <w:lang w:eastAsia="en-US"/>
        </w:rPr>
        <w:t>m</w:t>
      </w:r>
      <w:r w:rsidRPr="00A37640">
        <w:rPr>
          <w:lang w:eastAsia="en-US"/>
        </w:rPr>
        <w:t>]}</w:t>
      </w:r>
      <w:r w:rsidR="00A017BE">
        <w:rPr>
          <w:lang w:eastAsia="en-US"/>
        </w:rPr>
        <w:t xml:space="preserve">| is equal to 1 if </w:t>
      </w:r>
      <w:r w:rsidR="00A017BE" w:rsidRPr="00A017BE">
        <w:rPr>
          <w:i/>
          <w:lang w:eastAsia="en-US"/>
        </w:rPr>
        <w:t>x</w:t>
      </w:r>
      <w:r w:rsidR="00A017BE">
        <w:rPr>
          <w:lang w:eastAsia="en-US"/>
        </w:rPr>
        <w:t>[</w:t>
      </w:r>
      <w:r w:rsidR="00A017BE" w:rsidRPr="00A017BE">
        <w:rPr>
          <w:i/>
          <w:lang w:eastAsia="en-US"/>
        </w:rPr>
        <w:t>m</w:t>
      </w:r>
      <w:r w:rsidR="00A017BE">
        <w:rPr>
          <w:lang w:eastAsia="en-US"/>
        </w:rPr>
        <w:t xml:space="preserve">] and </w:t>
      </w:r>
      <w:r w:rsidR="00A017BE" w:rsidRPr="00A017BE">
        <w:rPr>
          <w:i/>
          <w:lang w:eastAsia="en-US"/>
        </w:rPr>
        <w:t>x</w:t>
      </w:r>
      <w:r w:rsidR="00A017BE">
        <w:rPr>
          <w:lang w:eastAsia="en-US"/>
        </w:rPr>
        <w:t>[</w:t>
      </w:r>
      <w:r w:rsidR="00A017BE" w:rsidRPr="00A017BE">
        <w:rPr>
          <w:i/>
          <w:lang w:eastAsia="en-US"/>
        </w:rPr>
        <w:t>m</w:t>
      </w:r>
      <w:r w:rsidR="00A017BE" w:rsidRPr="00A37640">
        <w:rPr>
          <w:lang w:eastAsia="en-US"/>
        </w:rPr>
        <w:t>–</w:t>
      </w:r>
      <w:r w:rsidRPr="00A37640">
        <w:rPr>
          <w:lang w:eastAsia="en-US"/>
        </w:rPr>
        <w:t>1] have different algebraic signs</w:t>
      </w:r>
      <w:r w:rsidR="00100EF2">
        <w:rPr>
          <w:lang w:eastAsia="en-US"/>
        </w:rPr>
        <w:t xml:space="preserve"> and</w:t>
      </w:r>
      <w:r w:rsidRPr="00A37640">
        <w:rPr>
          <w:lang w:eastAsia="en-US"/>
        </w:rPr>
        <w:t xml:space="preserve"> 0 if they have the same sign and, it follow</w:t>
      </w:r>
      <w:r w:rsidR="00200A20">
        <w:rPr>
          <w:lang w:eastAsia="en-US"/>
        </w:rPr>
        <w:t>s that Z</w:t>
      </w:r>
      <w:r w:rsidR="00200A20" w:rsidRPr="00E20775">
        <w:rPr>
          <w:i/>
          <w:vertAlign w:val="subscript"/>
          <w:lang w:eastAsia="en-US"/>
        </w:rPr>
        <w:t>n</w:t>
      </w:r>
      <w:r w:rsidR="00200A20">
        <w:rPr>
          <w:lang w:eastAsia="en-US"/>
        </w:rPr>
        <w:t xml:space="preserve"> is a weighted sum of all the instances of altering sign that fall within the support region of the shifted window w[</w:t>
      </w:r>
      <m:oMath>
        <m:acc>
          <m:accPr>
            <m:ctrlPr>
              <w:rPr>
                <w:rFonts w:ascii="Cambria Math" w:hAnsi="Cambria Math"/>
                <w:i/>
                <w:lang w:eastAsia="en-US"/>
              </w:rPr>
            </m:ctrlPr>
          </m:accPr>
          <m:e>
            <m:r>
              <w:rPr>
                <w:rFonts w:ascii="Cambria Math" w:hAnsi="Cambria Math"/>
                <w:lang w:eastAsia="en-US"/>
              </w:rPr>
              <m:t>n</m:t>
            </m:r>
          </m:e>
        </m:acc>
      </m:oMath>
      <w:r w:rsidR="00A017BE" w:rsidRPr="00A37640">
        <w:rPr>
          <w:lang w:eastAsia="en-US"/>
        </w:rPr>
        <w:t>–</w:t>
      </w:r>
      <w:r w:rsidR="00200A20" w:rsidRPr="00200A20">
        <w:rPr>
          <w:i/>
          <w:lang w:eastAsia="en-US"/>
        </w:rPr>
        <w:t>m</w:t>
      </w:r>
      <w:r w:rsidR="00200A20">
        <w:rPr>
          <w:lang w:eastAsia="en-US"/>
        </w:rPr>
        <w:t>]</w:t>
      </w:r>
      <w:r w:rsidR="000E2237">
        <w:rPr>
          <w:lang w:eastAsia="en-US"/>
        </w:rPr>
        <w:t>.</w:t>
      </w:r>
      <w:r w:rsidR="00AD4AAC">
        <w:rPr>
          <w:lang w:eastAsia="en-US"/>
        </w:rPr>
        <w:t xml:space="preserve"> Figure 1</w:t>
      </w:r>
      <w:r w:rsidR="005A55B1">
        <w:rPr>
          <w:lang w:eastAsia="en-US"/>
        </w:rPr>
        <w:t xml:space="preserve"> s</w:t>
      </w:r>
      <w:r w:rsidR="00AD4AAC">
        <w:rPr>
          <w:lang w:eastAsia="en-US"/>
        </w:rPr>
        <w:t>hows the plot of the original speech signal of word ‘Edition’</w:t>
      </w:r>
      <w:r w:rsidR="007F60B2">
        <w:rPr>
          <w:lang w:eastAsia="en-US"/>
        </w:rPr>
        <w:t xml:space="preserve"> spoken by Male Speaker M1</w:t>
      </w:r>
      <w:r w:rsidR="00AD4AAC">
        <w:rPr>
          <w:lang w:eastAsia="en-US"/>
        </w:rPr>
        <w:t xml:space="preserve"> </w:t>
      </w:r>
      <w:r w:rsidR="00E63E26">
        <w:rPr>
          <w:lang w:eastAsia="en-US"/>
        </w:rPr>
        <w:t>and corresponding plot of the Short Time Zero Crossing Rate.</w:t>
      </w:r>
    </w:p>
    <w:p w:rsidR="00A5540B" w:rsidRDefault="00A5540B" w:rsidP="00A5540B">
      <w:pPr>
        <w:widowControl w:val="0"/>
        <w:autoSpaceDE w:val="0"/>
        <w:autoSpaceDN w:val="0"/>
        <w:adjustRightInd w:val="0"/>
        <w:snapToGrid w:val="0"/>
        <w:spacing w:after="30"/>
        <w:jc w:val="both"/>
        <w:rPr>
          <w:lang w:eastAsia="en-US"/>
        </w:rPr>
      </w:pPr>
    </w:p>
    <w:p w:rsidR="00A5540B" w:rsidRPr="00A5540B" w:rsidRDefault="00A5540B" w:rsidP="00A5540B">
      <w:pPr>
        <w:pStyle w:val="figurecaption"/>
        <w:rPr>
          <w:rFonts w:eastAsia="Times New Roman"/>
        </w:rPr>
      </w:pPr>
      <w:r>
        <w:rPr>
          <w:noProof/>
          <w:lang w:val="en-GB" w:eastAsia="en-GB"/>
        </w:rPr>
        <mc:AlternateContent>
          <mc:Choice Requires="wps">
            <w:drawing>
              <wp:anchor distT="0" distB="0" distL="114935" distR="114935" simplePos="0" relativeHeight="251659776" behindDoc="1" locked="0" layoutInCell="1" allowOverlap="1" wp14:anchorId="1ABEF271" wp14:editId="2A679B84">
                <wp:simplePos x="0" y="0"/>
                <wp:positionH relativeFrom="column">
                  <wp:posOffset>134620</wp:posOffset>
                </wp:positionH>
                <wp:positionV relativeFrom="paragraph">
                  <wp:posOffset>-14605</wp:posOffset>
                </wp:positionV>
                <wp:extent cx="2980690" cy="1612900"/>
                <wp:effectExtent l="9525" t="5715" r="10160" b="10160"/>
                <wp:wrapTight wrapText="bothSides">
                  <wp:wrapPolygon edited="0">
                    <wp:start x="-69" y="-128"/>
                    <wp:lineTo x="-69" y="21600"/>
                    <wp:lineTo x="21669" y="21600"/>
                    <wp:lineTo x="21669" y="-128"/>
                    <wp:lineTo x="-69" y="-128"/>
                  </wp:wrapPolygon>
                </wp:wrapTight>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a:solidFill>
                            <a:srgbClr val="000000"/>
                          </a:solidFill>
                          <a:miter lim="800000"/>
                          <a:headEnd/>
                          <a:tailEnd/>
                        </a:ln>
                      </wps:spPr>
                      <wps:txbx>
                        <w:txbxContent>
                          <w:p w:rsidR="00A5540B" w:rsidRDefault="00A5540B" w:rsidP="00A5540B">
                            <w:pPr>
                              <w:pStyle w:val="BodyText"/>
                              <w:spacing w:after="120"/>
                              <w:ind w:firstLine="0"/>
                              <w:jc w:val="center"/>
                            </w:pPr>
                            <w:r w:rsidRPr="00A5540B">
                              <w:rPr>
                                <w:noProof/>
                                <w:lang w:val="en-GB" w:eastAsia="en-GB"/>
                              </w:rPr>
                              <w:drawing>
                                <wp:inline distT="0" distB="0" distL="0" distR="0">
                                  <wp:extent cx="2569210" cy="1287949"/>
                                  <wp:effectExtent l="0" t="0" r="2540" b="7620"/>
                                  <wp:docPr id="19" name="Picture 19" descr="C:\Users\Aditya\Desktop\project\Presentation Images (20140305)\ZCR\Z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Desktop\project\Presentation Images (20140305)\ZCR\ZCR.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ABEF271" id="_x0000_t202" coordsize="21600,21600" o:spt="202" path="m,l,21600r21600,l21600,xe">
                <v:stroke joinstyle="miter"/>
                <v:path gradientshapeok="t" o:connecttype="rect"/>
              </v:shapetype>
              <v:shape id="Text Box 2" o:spid="_x0000_s1026" type="#_x0000_t202" style="position:absolute;left:0;text-align:left;margin-left:10.6pt;margin-top:-1.15pt;width:234.7pt;height:127pt;z-index:-25165670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" strokeweight="0">
                <v:textbox inset="16.2pt,12.6pt,16.2pt,12.6pt">
                  <w:txbxContent>
                    <w:p w:rsidR="00A5540B" w:rsidRDefault="00A5540B" w:rsidP="00A5540B">
                      <w:pPr>
                        <w:pStyle w:val="BodyText"/>
                        <w:spacing w:after="120"/>
                        <w:ind w:firstLine="0"/>
                        <w:jc w:val="center"/>
                      </w:pPr>
                      <w:r w:rsidRPr="00A5540B">
                        <w:rPr>
                          <w:noProof/>
                          <w:lang w:eastAsia="en-US"/>
                        </w:rPr>
                        <w:drawing>
                          <wp:inline distT="0" distB="0" distL="0" distR="0">
                            <wp:extent cx="2569210" cy="1287949"/>
                            <wp:effectExtent l="0" t="0" r="2540" b="7620"/>
                            <wp:docPr id="19" name="Picture 19" descr="C:\Users\Aditya\Desktop\project\Presentation Images (20140305)\ZCR\ZC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itya\Desktop\project\Presentation Images (20140305)\ZCR\ZCR.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v:textbox>
                <w10:wrap type="tight"/>
              </v:shape>
            </w:pict>
          </mc:Fallback>
        </mc:AlternateContent>
      </w:r>
      <w:r>
        <w:t>Short Time Zero Crossing Rate of word ‘Edition’</w:t>
      </w:r>
    </w:p>
    <w:p w:rsidR="002920AA" w:rsidRDefault="002920AA" w:rsidP="002920AA">
      <w:pPr>
        <w:pStyle w:val="Heading2"/>
      </w:pPr>
      <w:r>
        <w:t>Short Time Energy</w:t>
      </w:r>
    </w:p>
    <w:p w:rsidR="009B4949" w:rsidRDefault="00375A74" w:rsidP="009B4949">
      <w:pPr>
        <w:pStyle w:val="BodyText"/>
        <w:rPr>
          <w:lang w:eastAsia="en-US"/>
        </w:rPr>
      </w:pPr>
      <w:r>
        <w:rPr>
          <w:lang w:eastAsia="en-US"/>
        </w:rPr>
        <w:t xml:space="preserve">The amplitude of the Speech signal varies over time. The energy of speech signal provides us a representation which reflects these amplitude variations. </w:t>
      </w:r>
      <w:r w:rsidR="000116D2">
        <w:rPr>
          <w:lang w:eastAsia="en-US"/>
        </w:rPr>
        <w:t xml:space="preserve">For a discrete-time signal </w:t>
      </w:r>
      <w:r w:rsidR="000116D2">
        <w:rPr>
          <w:i/>
          <w:lang w:eastAsia="en-US"/>
        </w:rPr>
        <w:t>x</w:t>
      </w:r>
      <w:r w:rsidR="000116D2">
        <w:rPr>
          <w:lang w:eastAsia="en-US"/>
        </w:rPr>
        <w:t>[</w:t>
      </w:r>
      <w:r w:rsidR="000116D2">
        <w:rPr>
          <w:i/>
          <w:lang w:eastAsia="en-US"/>
        </w:rPr>
        <w:t>n</w:t>
      </w:r>
      <w:r w:rsidR="000116D2">
        <w:rPr>
          <w:lang w:eastAsia="en-US"/>
        </w:rPr>
        <w:t xml:space="preserve">], the short time energy measure at a sample n is defined as </w:t>
      </w:r>
    </w:p>
    <w:p w:rsidR="006B0CDA" w:rsidRDefault="006B0CDA" w:rsidP="009B4949">
      <w:pPr>
        <w:pStyle w:val="BodyText"/>
        <w:rPr>
          <w:lang w:eastAsia="en-US"/>
        </w:rPr>
      </w:pPr>
    </w:p>
    <w:p w:rsidR="000116D2" w:rsidRPr="006B0CDA" w:rsidRDefault="00F62772" w:rsidP="009B4949">
      <w:pPr>
        <w:pStyle w:val="BodyText"/>
        <w:rPr>
          <w:lang w:eastAsia="en-US"/>
        </w:rPr>
      </w:pPr>
      <m:oMathPara>
        <m:oMathParaPr>
          <m:jc m:val="center"/>
        </m:oMathParaP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n</m:t>
              </m:r>
            </m:sub>
          </m:sSub>
          <m:r>
            <w:rPr>
              <w:rFonts w:ascii="Cambria Math" w:hAnsi="Cambria Math"/>
              <w:lang w:eastAsia="en-US"/>
            </w:rPr>
            <m:t>=</m:t>
          </m:r>
          <m:nary>
            <m:naryPr>
              <m:chr m:val="∑"/>
              <m:limLoc m:val="subSup"/>
              <m:ctrlPr>
                <w:rPr>
                  <w:rFonts w:ascii="Cambria Math" w:hAnsi="Cambria Math"/>
                  <w:i/>
                  <w:lang w:eastAsia="en-US"/>
                </w:rPr>
              </m:ctrlPr>
            </m:naryPr>
            <m:sub>
              <m:r>
                <w:rPr>
                  <w:rFonts w:ascii="Cambria Math" w:hAnsi="Cambria Math"/>
                  <w:lang w:eastAsia="en-US"/>
                </w:rPr>
                <m:t>m=n-N+1</m:t>
              </m:r>
            </m:sub>
            <m:sup>
              <m:r>
                <w:rPr>
                  <w:rFonts w:ascii="Cambria Math" w:hAnsi="Cambria Math"/>
                  <w:lang w:eastAsia="en-US"/>
                </w:rPr>
                <m:t>n</m:t>
              </m:r>
            </m:sup>
            <m:e>
              <m:sSup>
                <m:sSupPr>
                  <m:ctrlPr>
                    <w:rPr>
                      <w:rFonts w:ascii="Cambria Math" w:hAnsi="Cambria Math"/>
                      <w:i/>
                      <w:lang w:eastAsia="en-US"/>
                    </w:rPr>
                  </m:ctrlPr>
                </m:sSupPr>
                <m:e>
                  <m:r>
                    <w:rPr>
                      <w:rFonts w:ascii="Cambria Math" w:hAnsi="Cambria Math"/>
                      <w:lang w:eastAsia="en-US"/>
                    </w:rPr>
                    <m:t>(x[m])</m:t>
                  </m:r>
                </m:e>
                <m:sup>
                  <m:r>
                    <w:rPr>
                      <w:rFonts w:ascii="Cambria Math" w:hAnsi="Cambria Math"/>
                      <w:lang w:eastAsia="en-US"/>
                    </w:rPr>
                    <m:t>2</m:t>
                  </m:r>
                </m:sup>
              </m:sSup>
            </m:e>
          </m:nary>
        </m:oMath>
      </m:oMathPara>
    </w:p>
    <w:p w:rsidR="006B0CDA" w:rsidRPr="006B0CDA" w:rsidRDefault="006B0CDA" w:rsidP="009B4949">
      <w:pPr>
        <w:pStyle w:val="BodyText"/>
        <w:rPr>
          <w:lang w:eastAsia="en-US"/>
        </w:rPr>
      </w:pPr>
    </w:p>
    <w:p w:rsidR="00E06D47" w:rsidRDefault="006B0CDA" w:rsidP="009B4949">
      <w:pPr>
        <w:pStyle w:val="BodyText"/>
        <w:rPr>
          <w:lang w:eastAsia="en-US"/>
        </w:rPr>
      </w:pPr>
      <w:r>
        <w:rPr>
          <w:lang w:eastAsia="en-US"/>
        </w:rPr>
        <w:t>Since Speech sign</w:t>
      </w:r>
      <w:r w:rsidR="00A72F78">
        <w:rPr>
          <w:lang w:eastAsia="en-US"/>
        </w:rPr>
        <w:t xml:space="preserve">al is highly variable in nature and is assumed to have stationary properties only within short time </w:t>
      </w:r>
      <w:r w:rsidR="00A72F78">
        <w:rPr>
          <w:lang w:eastAsia="en-US"/>
        </w:rPr>
        <w:lastRenderedPageBreak/>
        <w:t>frame so short time energy is calculated after windowing. So the definition modifies as</w:t>
      </w:r>
    </w:p>
    <w:p w:rsidR="00A72F78" w:rsidRDefault="00A72F78" w:rsidP="009B4949">
      <w:pPr>
        <w:pStyle w:val="BodyText"/>
        <w:rPr>
          <w:lang w:eastAsia="en-US"/>
        </w:rPr>
      </w:pPr>
    </w:p>
    <w:p w:rsidR="005A46FE" w:rsidRPr="00592EB1" w:rsidRDefault="00F62772" w:rsidP="009B4949">
      <w:pPr>
        <w:pStyle w:val="BodyText"/>
        <w:rPr>
          <w:lang w:eastAsia="en-US"/>
        </w:rPr>
      </w:pPr>
      <m:oMathPara>
        <m:oMathParaPr>
          <m:jc m:val="center"/>
        </m:oMathParaPr>
        <m:oMath>
          <m:sSub>
            <m:sSubPr>
              <m:ctrlPr>
                <w:rPr>
                  <w:rFonts w:ascii="Cambria Math" w:hAnsi="Cambria Math"/>
                  <w:i/>
                  <w:lang w:eastAsia="en-US"/>
                </w:rPr>
              </m:ctrlPr>
            </m:sSubPr>
            <m:e>
              <m:r>
                <w:rPr>
                  <w:rFonts w:ascii="Cambria Math" w:hAnsi="Cambria Math"/>
                  <w:lang w:eastAsia="en-US"/>
                </w:rPr>
                <m:t>E</m:t>
              </m:r>
            </m:e>
            <m:sub>
              <m:r>
                <w:rPr>
                  <w:rFonts w:ascii="Cambria Math" w:hAnsi="Cambria Math"/>
                  <w:lang w:eastAsia="en-US"/>
                </w:rPr>
                <m:t>n</m:t>
              </m:r>
            </m:sub>
          </m:sSub>
          <m:r>
            <w:rPr>
              <w:rFonts w:ascii="Cambria Math" w:hAnsi="Cambria Math"/>
              <w:lang w:eastAsia="en-US"/>
            </w:rPr>
            <m:t>=</m:t>
          </m:r>
          <m:nary>
            <m:naryPr>
              <m:chr m:val="∑"/>
              <m:limLoc m:val="subSup"/>
              <m:ctrlPr>
                <w:rPr>
                  <w:rFonts w:ascii="Cambria Math" w:hAnsi="Cambria Math"/>
                  <w:i/>
                  <w:lang w:eastAsia="en-US"/>
                </w:rPr>
              </m:ctrlPr>
            </m:naryPr>
            <m:sub>
              <m:r>
                <w:rPr>
                  <w:rFonts w:ascii="Cambria Math" w:hAnsi="Cambria Math"/>
                  <w:lang w:eastAsia="en-US"/>
                </w:rPr>
                <m:t>m=-∞</m:t>
              </m:r>
            </m:sub>
            <m:sup>
              <m:r>
                <w:rPr>
                  <w:rFonts w:ascii="Cambria Math" w:hAnsi="Cambria Math"/>
                  <w:lang w:eastAsia="en-US"/>
                </w:rPr>
                <m:t>∞</m:t>
              </m:r>
            </m:sup>
            <m:e>
              <m:sSup>
                <m:sSupPr>
                  <m:ctrlPr>
                    <w:rPr>
                      <w:rFonts w:ascii="Cambria Math" w:hAnsi="Cambria Math"/>
                      <w:i/>
                      <w:lang w:eastAsia="en-US"/>
                    </w:rPr>
                  </m:ctrlPr>
                </m:sSupPr>
                <m:e>
                  <m:r>
                    <w:rPr>
                      <w:rFonts w:ascii="Cambria Math" w:hAnsi="Cambria Math"/>
                      <w:lang w:eastAsia="en-US"/>
                    </w:rPr>
                    <m:t>(x[m]w[n-m])</m:t>
                  </m:r>
                </m:e>
                <m:sup>
                  <m:r>
                    <w:rPr>
                      <w:rFonts w:ascii="Cambria Math" w:hAnsi="Cambria Math"/>
                      <w:lang w:eastAsia="en-US"/>
                    </w:rPr>
                    <m:t>2</m:t>
                  </m:r>
                </m:sup>
              </m:sSup>
            </m:e>
          </m:nary>
        </m:oMath>
      </m:oMathPara>
    </w:p>
    <w:p w:rsidR="005A46FE" w:rsidRDefault="005A46FE" w:rsidP="009B4949">
      <w:pPr>
        <w:pStyle w:val="BodyText"/>
        <w:rPr>
          <w:lang w:eastAsia="en-US"/>
        </w:rPr>
      </w:pPr>
    </w:p>
    <w:p w:rsidR="005A46FE" w:rsidRDefault="007F35DD" w:rsidP="009B4949">
      <w:pPr>
        <w:pStyle w:val="BodyText"/>
        <w:rPr>
          <w:lang w:eastAsia="en-US"/>
        </w:rPr>
      </w:pPr>
      <w:r>
        <w:rPr>
          <w:lang w:eastAsia="en-US"/>
        </w:rPr>
        <w:t xml:space="preserve">Here </w:t>
      </w:r>
      <w:proofErr w:type="spellStart"/>
      <w:r>
        <w:rPr>
          <w:lang w:eastAsia="en-US"/>
        </w:rPr>
        <w:t>n</w:t>
      </w:r>
      <w:proofErr w:type="spellEnd"/>
      <w:r>
        <w:rPr>
          <w:lang w:eastAsia="en-US"/>
        </w:rPr>
        <w:t xml:space="preserve"> lies between zero and N-1 where N is length of the window.</w:t>
      </w:r>
      <w:r w:rsidR="002D4672">
        <w:rPr>
          <w:lang w:eastAsia="en-US"/>
        </w:rPr>
        <w:t xml:space="preserve"> </w:t>
      </w:r>
      <w:r w:rsidR="005A55B1">
        <w:rPr>
          <w:lang w:eastAsia="en-US"/>
        </w:rPr>
        <w:t>Figure 2</w:t>
      </w:r>
      <w:r w:rsidR="00051449">
        <w:rPr>
          <w:lang w:eastAsia="en-US"/>
        </w:rPr>
        <w:t xml:space="preserve"> </w:t>
      </w:r>
      <w:r w:rsidR="005A55B1">
        <w:rPr>
          <w:lang w:eastAsia="en-US"/>
        </w:rPr>
        <w:t>s</w:t>
      </w:r>
      <w:r w:rsidR="00051449">
        <w:rPr>
          <w:lang w:eastAsia="en-US"/>
        </w:rPr>
        <w:t xml:space="preserve">hows </w:t>
      </w:r>
      <w:r w:rsidR="00F5572F">
        <w:rPr>
          <w:lang w:eastAsia="en-US"/>
        </w:rPr>
        <w:t>the plot of the original speech signal of the word ‘Edition’</w:t>
      </w:r>
      <w:r w:rsidR="007F60B2">
        <w:rPr>
          <w:lang w:eastAsia="en-US"/>
        </w:rPr>
        <w:t xml:space="preserve"> s</w:t>
      </w:r>
      <w:r w:rsidR="00F5572F">
        <w:rPr>
          <w:lang w:eastAsia="en-US"/>
        </w:rPr>
        <w:t xml:space="preserve">poken by Male Speaker M1, and the corresponding plot of the </w:t>
      </w:r>
      <w:r w:rsidR="00B14D2C">
        <w:rPr>
          <w:lang w:eastAsia="en-US"/>
        </w:rPr>
        <w:t>S</w:t>
      </w:r>
      <w:r w:rsidR="00F5572F">
        <w:rPr>
          <w:lang w:eastAsia="en-US"/>
        </w:rPr>
        <w:t xml:space="preserve">hort </w:t>
      </w:r>
      <w:r w:rsidR="00B14D2C">
        <w:rPr>
          <w:lang w:eastAsia="en-US"/>
        </w:rPr>
        <w:t>T</w:t>
      </w:r>
      <w:r w:rsidR="00F5572F">
        <w:rPr>
          <w:lang w:eastAsia="en-US"/>
        </w:rPr>
        <w:t xml:space="preserve">ime </w:t>
      </w:r>
      <w:r w:rsidR="00B14D2C">
        <w:rPr>
          <w:lang w:eastAsia="en-US"/>
        </w:rPr>
        <w:t>E</w:t>
      </w:r>
      <w:r w:rsidR="00F5572F">
        <w:rPr>
          <w:lang w:eastAsia="en-US"/>
        </w:rPr>
        <w:t>nergy</w:t>
      </w:r>
      <w:r w:rsidR="00037262">
        <w:rPr>
          <w:lang w:eastAsia="en-US"/>
        </w:rPr>
        <w:t>.</w:t>
      </w:r>
    </w:p>
    <w:p w:rsidR="00BF1D5B" w:rsidRDefault="00BF1D5B" w:rsidP="009B4949">
      <w:pPr>
        <w:pStyle w:val="BodyText"/>
        <w:rPr>
          <w:lang w:eastAsia="en-US"/>
        </w:rPr>
      </w:pPr>
    </w:p>
    <w:p w:rsidR="00947440" w:rsidRPr="00947440" w:rsidRDefault="00947440" w:rsidP="00947440">
      <w:pPr>
        <w:pStyle w:val="figurecaption"/>
        <w:rPr>
          <w:rFonts w:eastAsia="Times New Roman"/>
        </w:rPr>
      </w:pPr>
      <w:r>
        <w:rPr>
          <w:noProof/>
          <w:lang w:val="en-GB" w:eastAsia="en-GB"/>
        </w:rPr>
        <mc:AlternateContent>
          <mc:Choice Requires="wps">
            <w:drawing>
              <wp:anchor distT="0" distB="0" distL="114935" distR="114935" simplePos="0" relativeHeight="251661824" behindDoc="1" locked="0" layoutInCell="1" allowOverlap="1" wp14:anchorId="35790AC0" wp14:editId="7F9E37FF">
                <wp:simplePos x="0" y="0"/>
                <wp:positionH relativeFrom="column">
                  <wp:posOffset>134620</wp:posOffset>
                </wp:positionH>
                <wp:positionV relativeFrom="paragraph">
                  <wp:posOffset>-14605</wp:posOffset>
                </wp:positionV>
                <wp:extent cx="2980690" cy="1612900"/>
                <wp:effectExtent l="9525" t="5715" r="10160" b="10160"/>
                <wp:wrapTight wrapText="bothSides">
                  <wp:wrapPolygon edited="0">
                    <wp:start x="-69" y="-128"/>
                    <wp:lineTo x="-69" y="21600"/>
                    <wp:lineTo x="21669" y="21600"/>
                    <wp:lineTo x="21669" y="-128"/>
                    <wp:lineTo x="-69" y="-128"/>
                  </wp:wrapPolygon>
                </wp:wrapTight>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a:solidFill>
                            <a:srgbClr val="000000"/>
                          </a:solidFill>
                          <a:miter lim="800000"/>
                          <a:headEnd/>
                          <a:tailEnd/>
                        </a:ln>
                      </wps:spPr>
                      <wps:txbx>
                        <w:txbxContent>
                          <w:p w:rsidR="00947440" w:rsidRDefault="00EA041C" w:rsidP="00EA041C">
                            <w:pPr>
                              <w:pStyle w:val="BodyText"/>
                              <w:spacing w:after="120"/>
                              <w:ind w:firstLine="0"/>
                              <w:jc w:val="center"/>
                            </w:pPr>
                            <w:r w:rsidRPr="00EA041C">
                              <w:rPr>
                                <w:noProof/>
                                <w:lang w:val="en-GB" w:eastAsia="en-GB"/>
                              </w:rPr>
                              <w:drawing>
                                <wp:inline distT="0" distB="0" distL="0" distR="0">
                                  <wp:extent cx="2569210" cy="1287949"/>
                                  <wp:effectExtent l="0" t="0" r="2540" b="7620"/>
                                  <wp:docPr id="22" name="Picture 22" descr="C:\Users\Aditya\Desktop\project\Presentation Images (20140305)\STE\With Threshold\STE(with 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ya\Desktop\project\Presentation Images (20140305)\STE\With Threshold\STE(with Threshold).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90AC0" id="_x0000_s1027" type="#_x0000_t202" style="position:absolute;left:0;text-align:left;margin-left:10.6pt;margin-top:-1.15pt;width:234.7pt;height:127pt;z-index:-2516546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" strokeweight="0">
                <v:textbox inset="16.2pt,12.6pt,16.2pt,12.6pt">
                  <w:txbxContent>
                    <w:p w:rsidR="00947440" w:rsidRDefault="00EA041C" w:rsidP="00EA041C">
                      <w:pPr>
                        <w:pStyle w:val="BodyText"/>
                        <w:spacing w:after="120"/>
                        <w:ind w:firstLine="0"/>
                        <w:jc w:val="center"/>
                      </w:pPr>
                      <w:r w:rsidRPr="00EA041C">
                        <w:rPr>
                          <w:noProof/>
                          <w:lang w:eastAsia="en-US"/>
                        </w:rPr>
                        <w:drawing>
                          <wp:inline distT="0" distB="0" distL="0" distR="0">
                            <wp:extent cx="2569210" cy="1287949"/>
                            <wp:effectExtent l="0" t="0" r="2540" b="7620"/>
                            <wp:docPr id="22" name="Picture 22" descr="C:\Users\Aditya\Desktop\project\Presentation Images (20140305)\STE\With Threshold\STE(with Threshol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itya\Desktop\project\Presentation Images (20140305)\STE\With Threshold\STE(with Threshol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v:textbox>
                <w10:wrap type="tight"/>
              </v:shape>
            </w:pict>
          </mc:Fallback>
        </mc:AlternateContent>
      </w:r>
      <w:r>
        <w:t>Short Time Energy plot of word ‘Edition’</w:t>
      </w:r>
    </w:p>
    <w:p w:rsidR="008746B6" w:rsidRDefault="00425A0A" w:rsidP="00C20BC1">
      <w:pPr>
        <w:pStyle w:val="Heading2"/>
      </w:pPr>
      <w:r>
        <w:t>Fundamental Frequency (F0)</w:t>
      </w:r>
    </w:p>
    <w:p w:rsidR="001D38E6" w:rsidRDefault="00FA332A" w:rsidP="001D38E6">
      <w:pPr>
        <w:pStyle w:val="BodyText"/>
        <w:rPr>
          <w:lang w:eastAsia="en-US"/>
        </w:rPr>
      </w:pPr>
      <w:r>
        <w:rPr>
          <w:lang w:eastAsia="en-US"/>
        </w:rPr>
        <w:t xml:space="preserve">A reliable </w:t>
      </w:r>
      <w:r w:rsidR="00044C96">
        <w:rPr>
          <w:lang w:eastAsia="en-US"/>
        </w:rPr>
        <w:t>way of obtaining an estimate of dominant fundamental frequency for long, clean, stationary speech signal is to use the cepstrum.</w:t>
      </w:r>
      <w:r w:rsidR="00EC347F">
        <w:rPr>
          <w:lang w:eastAsia="en-US"/>
        </w:rPr>
        <w:t xml:space="preserve"> The cepstrum is a Fourier analysis of the </w:t>
      </w:r>
      <w:r w:rsidR="00B95DBD">
        <w:rPr>
          <w:lang w:eastAsia="en-US"/>
        </w:rPr>
        <w:t xml:space="preserve">logarithmic amplitude spectrum of a signal. If the log </w:t>
      </w:r>
      <w:r w:rsidR="003A0338">
        <w:rPr>
          <w:lang w:eastAsia="en-US"/>
        </w:rPr>
        <w:t xml:space="preserve">amplitude spectrum contains many regularly </w:t>
      </w:r>
      <w:r w:rsidR="00B95DBD">
        <w:rPr>
          <w:lang w:eastAsia="en-US"/>
        </w:rPr>
        <w:t>harmonics</w:t>
      </w:r>
      <w:r w:rsidR="003A0338">
        <w:rPr>
          <w:lang w:eastAsia="en-US"/>
        </w:rPr>
        <w:t>, the Fourier analysis of the spectrum will show a peak corresponding to the spacing between harmonics i.e. the fundamental frequency.</w:t>
      </w:r>
      <w:r w:rsidR="00D84417">
        <w:rPr>
          <w:lang w:eastAsia="en-US"/>
        </w:rPr>
        <w:t xml:space="preserve"> [</w:t>
      </w:r>
      <w:r w:rsidR="00722578">
        <w:rPr>
          <w:lang w:eastAsia="en-US"/>
        </w:rPr>
        <w:t>14</w:t>
      </w:r>
      <w:r w:rsidR="00D84417">
        <w:rPr>
          <w:lang w:eastAsia="en-US"/>
        </w:rPr>
        <w:t>].</w:t>
      </w:r>
    </w:p>
    <w:p w:rsidR="00EA62D2" w:rsidRDefault="00EA62D2" w:rsidP="001D38E6">
      <w:pPr>
        <w:pStyle w:val="BodyText"/>
        <w:rPr>
          <w:lang w:eastAsia="en-US"/>
        </w:rPr>
      </w:pPr>
      <w:r>
        <w:rPr>
          <w:lang w:eastAsia="en-US"/>
        </w:rPr>
        <w:t>The Cepstrum has the units of quefrency and</w:t>
      </w:r>
      <w:r w:rsidR="004E0E53">
        <w:rPr>
          <w:lang w:eastAsia="en-US"/>
        </w:rPr>
        <w:t xml:space="preserve"> the peaks are called rahmonics. It is defined as </w:t>
      </w:r>
    </w:p>
    <w:p w:rsidR="004E0E53" w:rsidRDefault="004E0E53" w:rsidP="001D38E6">
      <w:pPr>
        <w:pStyle w:val="BodyText"/>
        <w:rPr>
          <w:lang w:eastAsia="en-US"/>
        </w:rPr>
      </w:pPr>
    </w:p>
    <w:p w:rsidR="004E0E53" w:rsidRPr="00592EB1" w:rsidRDefault="00F62772" w:rsidP="001D38E6">
      <w:pPr>
        <w:pStyle w:val="BodyText"/>
        <w:rPr>
          <w:lang w:eastAsia="en-US"/>
        </w:rPr>
      </w:pPr>
      <m:oMathPara>
        <m:oMathParaPr>
          <m:jc m:val="center"/>
        </m:oMathParaPr>
        <m:oMath>
          <m:sSub>
            <m:sSubPr>
              <m:ctrlPr>
                <w:rPr>
                  <w:rFonts w:ascii="Cambria Math" w:hAnsi="Cambria Math"/>
                  <w:i/>
                  <w:lang w:eastAsia="en-US"/>
                </w:rPr>
              </m:ctrlPr>
            </m:sSubPr>
            <m:e>
              <m:r>
                <w:rPr>
                  <w:rFonts w:ascii="Cambria Math" w:hAnsi="Cambria Math"/>
                  <w:lang w:eastAsia="en-US"/>
                </w:rPr>
                <m:t>c</m:t>
              </m:r>
            </m:e>
            <m:sub>
              <m:r>
                <w:rPr>
                  <w:rFonts w:ascii="Cambria Math" w:hAnsi="Cambria Math"/>
                  <w:lang w:eastAsia="en-US"/>
                </w:rPr>
                <m:t>d</m:t>
              </m:r>
            </m:sub>
          </m:sSub>
          <m:d>
            <m:dPr>
              <m:ctrlPr>
                <w:rPr>
                  <w:rFonts w:ascii="Cambria Math" w:hAnsi="Cambria Math"/>
                  <w:i/>
                  <w:lang w:eastAsia="en-US"/>
                </w:rPr>
              </m:ctrlPr>
            </m:dPr>
            <m:e>
              <m:r>
                <w:rPr>
                  <w:rFonts w:ascii="Cambria Math" w:hAnsi="Cambria Math"/>
                  <w:lang w:eastAsia="en-US"/>
                </w:rPr>
                <m:t>n</m:t>
              </m:r>
            </m:e>
          </m:d>
          <m:r>
            <w:rPr>
              <w:rFonts w:ascii="Cambria Math" w:hAnsi="Cambria Math"/>
              <w:lang w:eastAsia="en-US"/>
            </w:rPr>
            <m:t>=</m:t>
          </m:r>
          <m:f>
            <m:fPr>
              <m:ctrlPr>
                <w:rPr>
                  <w:rFonts w:ascii="Cambria Math" w:hAnsi="Cambria Math"/>
                  <w:i/>
                  <w:lang w:eastAsia="en-US"/>
                </w:rPr>
              </m:ctrlPr>
            </m:fPr>
            <m:num>
              <m:r>
                <w:rPr>
                  <w:rFonts w:ascii="Cambria Math" w:hAnsi="Cambria Math"/>
                  <w:lang w:eastAsia="en-US"/>
                </w:rPr>
                <m:t>1</m:t>
              </m:r>
            </m:num>
            <m:den>
              <m:r>
                <w:rPr>
                  <w:rFonts w:ascii="Cambria Math" w:hAnsi="Cambria Math"/>
                  <w:lang w:eastAsia="en-US"/>
                </w:rPr>
                <m:t>N</m:t>
              </m:r>
            </m:den>
          </m:f>
          <m:nary>
            <m:naryPr>
              <m:chr m:val="∑"/>
              <m:limLoc m:val="undOvr"/>
              <m:ctrlPr>
                <w:rPr>
                  <w:rFonts w:ascii="Cambria Math" w:hAnsi="Cambria Math"/>
                  <w:i/>
                  <w:lang w:eastAsia="en-US"/>
                </w:rPr>
              </m:ctrlPr>
            </m:naryPr>
            <m:sub>
              <m:r>
                <w:rPr>
                  <w:rFonts w:ascii="Cambria Math" w:hAnsi="Cambria Math"/>
                  <w:lang w:eastAsia="en-US"/>
                </w:rPr>
                <m:t>k=0</m:t>
              </m:r>
            </m:sub>
            <m:sup>
              <m:r>
                <w:rPr>
                  <w:rFonts w:ascii="Cambria Math" w:hAnsi="Cambria Math"/>
                  <w:lang w:eastAsia="en-US"/>
                </w:rPr>
                <m:t>M-1</m:t>
              </m:r>
            </m:sup>
            <m:e>
              <m:func>
                <m:funcPr>
                  <m:ctrlPr>
                    <w:rPr>
                      <w:rFonts w:ascii="Cambria Math" w:hAnsi="Cambria Math"/>
                      <w:i/>
                      <w:lang w:eastAsia="en-US"/>
                    </w:rPr>
                  </m:ctrlPr>
                </m:funcPr>
                <m:fName>
                  <m:r>
                    <m:rPr>
                      <m:sty m:val="p"/>
                    </m:rPr>
                    <w:rPr>
                      <w:rFonts w:ascii="Cambria Math" w:hAnsi="Cambria Math"/>
                    </w:rPr>
                    <m:t>log</m:t>
                  </m:r>
                </m:fName>
                <m:e>
                  <m:d>
                    <m:dPr>
                      <m:begChr m:val="|"/>
                      <m:endChr m:val="|"/>
                      <m:ctrlPr>
                        <w:rPr>
                          <w:rFonts w:ascii="Cambria Math" w:hAnsi="Cambria Math"/>
                          <w:i/>
                          <w:lang w:eastAsia="en-US"/>
                        </w:rPr>
                      </m:ctrlPr>
                    </m:dPr>
                    <m:e>
                      <m:r>
                        <w:rPr>
                          <w:rFonts w:ascii="Cambria Math" w:hAnsi="Cambria Math"/>
                          <w:lang w:eastAsia="en-US"/>
                        </w:rPr>
                        <m:t>X(k)</m:t>
                      </m:r>
                    </m:e>
                  </m:d>
                </m:e>
              </m:func>
              <m:sSup>
                <m:sSupPr>
                  <m:ctrlPr>
                    <w:rPr>
                      <w:rFonts w:ascii="Cambria Math" w:hAnsi="Cambria Math"/>
                      <w:i/>
                      <w:lang w:eastAsia="en-US"/>
                    </w:rPr>
                  </m:ctrlPr>
                </m:sSupPr>
                <m:e>
                  <m:r>
                    <w:rPr>
                      <w:rFonts w:ascii="Cambria Math" w:hAnsi="Cambria Math"/>
                      <w:lang w:eastAsia="en-US"/>
                    </w:rPr>
                    <m:t>e</m:t>
                  </m:r>
                </m:e>
                <m:sup>
                  <m:r>
                    <w:rPr>
                      <w:rFonts w:ascii="Cambria Math" w:hAnsi="Cambria Math"/>
                      <w:lang w:eastAsia="en-US"/>
                    </w:rPr>
                    <m:t>j2πkn/N</m:t>
                  </m:r>
                </m:sup>
              </m:sSup>
            </m:e>
          </m:nary>
        </m:oMath>
      </m:oMathPara>
    </w:p>
    <w:p w:rsidR="000F4D3D" w:rsidRDefault="000F4D3D" w:rsidP="001D38E6">
      <w:pPr>
        <w:pStyle w:val="BodyText"/>
        <w:rPr>
          <w:lang w:eastAsia="en-US"/>
        </w:rPr>
      </w:pPr>
    </w:p>
    <w:p w:rsidR="000F75BC" w:rsidRPr="00185C93" w:rsidRDefault="000F75BC" w:rsidP="00185C93">
      <w:pPr>
        <w:pStyle w:val="figurecaption"/>
        <w:rPr>
          <w:rFonts w:eastAsia="Times New Roman"/>
        </w:rPr>
      </w:pPr>
      <w:r>
        <w:rPr>
          <w:noProof/>
          <w:lang w:val="en-GB" w:eastAsia="en-GB"/>
        </w:rPr>
        <mc:AlternateContent>
          <mc:Choice Requires="wps">
            <w:drawing>
              <wp:anchor distT="0" distB="0" distL="114935" distR="114935" simplePos="0" relativeHeight="251663872" behindDoc="1" locked="0" layoutInCell="1" allowOverlap="1" wp14:anchorId="5CB08E61" wp14:editId="7C530CA1">
                <wp:simplePos x="0" y="0"/>
                <wp:positionH relativeFrom="column">
                  <wp:posOffset>134620</wp:posOffset>
                </wp:positionH>
                <wp:positionV relativeFrom="paragraph">
                  <wp:posOffset>-14605</wp:posOffset>
                </wp:positionV>
                <wp:extent cx="2980690" cy="1612900"/>
                <wp:effectExtent l="9525" t="5715" r="10160" b="10160"/>
                <wp:wrapTight wrapText="bothSides">
                  <wp:wrapPolygon edited="0">
                    <wp:start x="-69" y="-128"/>
                    <wp:lineTo x="-69" y="21600"/>
                    <wp:lineTo x="21669" y="21600"/>
                    <wp:lineTo x="21669" y="-128"/>
                    <wp:lineTo x="-69" y="-128"/>
                  </wp:wrapPolygon>
                </wp:wrapTight>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612900"/>
                        </a:xfrm>
                        <a:prstGeom prst="rect">
                          <a:avLst/>
                        </a:prstGeom>
                        <a:solidFill>
                          <a:srgbClr val="FFFFFF"/>
                        </a:solidFill>
                        <a:ln w="0">
                          <a:solidFill>
                            <a:srgbClr val="000000"/>
                          </a:solidFill>
                          <a:miter lim="800000"/>
                          <a:headEnd/>
                          <a:tailEnd/>
                        </a:ln>
                      </wps:spPr>
                      <wps:txbx>
                        <w:txbxContent>
                          <w:p w:rsidR="000F75BC" w:rsidRDefault="000F75BC" w:rsidP="000F75BC">
                            <w:pPr>
                              <w:pStyle w:val="BodyText"/>
                              <w:spacing w:after="120"/>
                              <w:ind w:firstLine="0"/>
                              <w:jc w:val="center"/>
                            </w:pPr>
                            <w:r w:rsidRPr="00077C32">
                              <w:rPr>
                                <w:noProof/>
                                <w:lang w:val="en-GB" w:eastAsia="en-GB"/>
                              </w:rPr>
                              <w:drawing>
                                <wp:inline distT="0" distB="0" distL="0" distR="0" wp14:anchorId="29B85271" wp14:editId="1F3F821C">
                                  <wp:extent cx="2569210" cy="1287949"/>
                                  <wp:effectExtent l="0" t="0" r="2540" b="7620"/>
                                  <wp:docPr id="25" name="Picture 25" descr="C:\Users\Aditya\Desktop\project\Presentation Images (20140305)\F0\Cepstrum Method\F0(using Ceps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itya\Desktop\project\Presentation Images (20140305)\F0\Cepstrum Method\F0(using Cepstru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CB08E61" id="_x0000_t202" coordsize="21600,21600" o:spt="202" path="m,l,21600r21600,l21600,xe">
                <v:stroke joinstyle="miter"/>
                <v:path gradientshapeok="t" o:connecttype="rect"/>
              </v:shapetype>
              <v:shape id="_x0000_s1028" type="#_x0000_t202" style="position:absolute;left:0;text-align:left;margin-left:10.6pt;margin-top:-1.15pt;width:234.7pt;height:127pt;z-index:-2516526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" strokeweight="0">
                <v:textbox inset="16.2pt,12.6pt,16.2pt,12.6pt">
                  <w:txbxContent>
                    <w:p w:rsidR="000F75BC" w:rsidRDefault="000F75BC" w:rsidP="000F75BC">
                      <w:pPr>
                        <w:pStyle w:val="BodyText"/>
                        <w:spacing w:after="120"/>
                        <w:ind w:firstLine="0"/>
                        <w:jc w:val="center"/>
                      </w:pPr>
                      <w:r w:rsidRPr="00077C32">
                        <w:rPr>
                          <w:noProof/>
                          <w:lang w:eastAsia="en-US"/>
                        </w:rPr>
                        <w:drawing>
                          <wp:inline distT="0" distB="0" distL="0" distR="0" wp14:anchorId="29B85271" wp14:editId="1F3F821C">
                            <wp:extent cx="2569210" cy="1287949"/>
                            <wp:effectExtent l="0" t="0" r="2540" b="7620"/>
                            <wp:docPr id="25" name="Picture 25" descr="C:\Users\Aditya\Desktop\project\Presentation Images (20140305)\F0\Cepstrum Method\F0(using Cepstru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Aditya\Desktop\project\Presentation Images (20140305)\F0\Cepstrum Method\F0(using Cepstrum).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69210" cy="1287949"/>
                                    </a:xfrm>
                                    <a:prstGeom prst="rect">
                                      <a:avLst/>
                                    </a:prstGeom>
                                    <a:noFill/>
                                    <a:ln>
                                      <a:noFill/>
                                    </a:ln>
                                  </pic:spPr>
                                </pic:pic>
                              </a:graphicData>
                            </a:graphic>
                          </wp:inline>
                        </w:drawing>
                      </w:r>
                    </w:p>
                  </w:txbxContent>
                </v:textbox>
                <w10:wrap type="tight"/>
              </v:shape>
            </w:pict>
          </mc:Fallback>
        </mc:AlternateContent>
      </w:r>
      <w:r>
        <w:t>Plot of the F0 Contour for the word ‘Edition’</w:t>
      </w:r>
      <w:r>
        <w:rPr>
          <w:rFonts w:eastAsia="Times New Roman"/>
        </w:rPr>
        <w:t>.</w:t>
      </w:r>
    </w:p>
    <w:p w:rsidR="00EF272C" w:rsidRDefault="00EF272C" w:rsidP="001D38E6">
      <w:pPr>
        <w:pStyle w:val="BodyText"/>
        <w:rPr>
          <w:lang w:eastAsia="en-US"/>
        </w:rPr>
      </w:pPr>
      <w:r>
        <w:rPr>
          <w:lang w:eastAsia="en-US"/>
        </w:rPr>
        <w:t>For estimation of F0 from the obtained cepstrum, we look for the peak in the quefrency region corresponding to typical speech fundamental frequencies.</w:t>
      </w:r>
    </w:p>
    <w:p w:rsidR="00077C32" w:rsidRDefault="00C24816" w:rsidP="001D38E6">
      <w:pPr>
        <w:pStyle w:val="BodyText"/>
        <w:rPr>
          <w:lang w:eastAsia="en-US"/>
        </w:rPr>
      </w:pPr>
      <w:r>
        <w:rPr>
          <w:lang w:eastAsia="en-US"/>
        </w:rPr>
        <w:lastRenderedPageBreak/>
        <w:t>Figure 3 s</w:t>
      </w:r>
      <w:r w:rsidR="00401CC1">
        <w:rPr>
          <w:lang w:eastAsia="en-US"/>
        </w:rPr>
        <w:t>hows the plot of original speech signal of word ‘Edition’ spoken by Male Speaker M1 and corresponding plot of the F0 Contour</w:t>
      </w:r>
      <w:r w:rsidR="00A14C87">
        <w:rPr>
          <w:lang w:eastAsia="en-US"/>
        </w:rPr>
        <w:t>.</w:t>
      </w:r>
      <w:r w:rsidR="00C50806">
        <w:rPr>
          <w:lang w:eastAsia="en-US"/>
        </w:rPr>
        <w:t xml:space="preserve"> The pitch contour obtained is then used for the classification purpose.</w:t>
      </w:r>
      <w:r w:rsidR="003F0560">
        <w:rPr>
          <w:lang w:eastAsia="en-US"/>
        </w:rPr>
        <w:t xml:space="preserve">  A new method of pitch tracking makes use of nonlinear processing to partially restore the missing fundamental frequency. </w:t>
      </w:r>
      <w:r w:rsidR="00A51067">
        <w:rPr>
          <w:lang w:eastAsia="en-US"/>
        </w:rPr>
        <w:t>This method utilizes a modified autocorrelation function to obtain best pitch track</w:t>
      </w:r>
      <w:r w:rsidR="00857B30">
        <w:rPr>
          <w:lang w:eastAsia="en-US"/>
        </w:rPr>
        <w:t xml:space="preserve"> [8]</w:t>
      </w:r>
      <w:r w:rsidR="00A51067">
        <w:rPr>
          <w:lang w:eastAsia="en-US"/>
        </w:rPr>
        <w:t>.</w:t>
      </w:r>
      <w:r w:rsidR="00903446">
        <w:rPr>
          <w:lang w:eastAsia="en-US"/>
        </w:rPr>
        <w:t xml:space="preserve"> This method is a modified version of previously developed one [10]</w:t>
      </w:r>
      <w:r w:rsidR="00A26222">
        <w:rPr>
          <w:lang w:eastAsia="en-US"/>
        </w:rPr>
        <w:t>.</w:t>
      </w:r>
    </w:p>
    <w:p w:rsidR="00077C32" w:rsidRDefault="00783F7A" w:rsidP="006F3CB9">
      <w:pPr>
        <w:pStyle w:val="Heading1"/>
      </w:pPr>
      <w:r>
        <w:t>Dynamic Threshold Computation</w:t>
      </w:r>
    </w:p>
    <w:p w:rsidR="00D77755" w:rsidRDefault="00783F7A" w:rsidP="00D77755">
      <w:pPr>
        <w:pStyle w:val="BodyText"/>
        <w:rPr>
          <w:lang w:eastAsia="en-US"/>
        </w:rPr>
      </w:pPr>
      <w:r>
        <w:rPr>
          <w:lang w:eastAsia="en-US"/>
        </w:rPr>
        <w:t>For the classification purpose some threshold needs</w:t>
      </w:r>
      <w:r w:rsidR="00CE70B9">
        <w:rPr>
          <w:lang w:eastAsia="en-US"/>
        </w:rPr>
        <w:t xml:space="preserve"> to be set. If the threshold value was set to some static value then it was observed that the energy of the voiced region was well above it, but in some cases the energy of the unvoiced region was also above it. Hence the threshold value was calculated </w:t>
      </w:r>
      <w:r w:rsidR="00A151CC">
        <w:rPr>
          <w:lang w:eastAsia="en-US"/>
        </w:rPr>
        <w:t>dynamically to the speech data [</w:t>
      </w:r>
      <w:r w:rsidR="00E47C35">
        <w:rPr>
          <w:lang w:eastAsia="en-US"/>
        </w:rPr>
        <w:t>13</w:t>
      </w:r>
      <w:r w:rsidR="00A151CC">
        <w:rPr>
          <w:lang w:eastAsia="en-US"/>
        </w:rPr>
        <w:t>].</w:t>
      </w:r>
      <w:r w:rsidR="007B7660">
        <w:rPr>
          <w:lang w:eastAsia="en-US"/>
        </w:rPr>
        <w:t xml:space="preserve"> For calculating the threshold value after getting the feature vector of the energy following process was carried out:</w:t>
      </w:r>
    </w:p>
    <w:p w:rsidR="007B7660" w:rsidRDefault="007B7660" w:rsidP="007B7660">
      <w:pPr>
        <w:pStyle w:val="BodyText"/>
        <w:numPr>
          <w:ilvl w:val="0"/>
          <w:numId w:val="8"/>
        </w:numPr>
        <w:rPr>
          <w:lang w:eastAsia="en-US"/>
        </w:rPr>
      </w:pPr>
      <w:r>
        <w:rPr>
          <w:lang w:eastAsia="en-US"/>
        </w:rPr>
        <w:t>Compute the histogram of the feature sequence’s values</w:t>
      </w:r>
    </w:p>
    <w:p w:rsidR="007B7660" w:rsidRDefault="007B7660" w:rsidP="007B7660">
      <w:pPr>
        <w:pStyle w:val="BodyText"/>
        <w:numPr>
          <w:ilvl w:val="0"/>
          <w:numId w:val="8"/>
        </w:numPr>
        <w:rPr>
          <w:lang w:eastAsia="en-US"/>
        </w:rPr>
      </w:pPr>
      <w:r>
        <w:rPr>
          <w:lang w:eastAsia="en-US"/>
        </w:rPr>
        <w:t>Detect the histogram’s local maxima.</w:t>
      </w:r>
    </w:p>
    <w:p w:rsidR="007B7660" w:rsidRDefault="007B7660" w:rsidP="007B7660">
      <w:pPr>
        <w:pStyle w:val="BodyText"/>
        <w:numPr>
          <w:ilvl w:val="0"/>
          <w:numId w:val="8"/>
        </w:numPr>
        <w:rPr>
          <w:lang w:eastAsia="en-US"/>
        </w:rPr>
      </w:pPr>
      <w:r>
        <w:rPr>
          <w:lang w:eastAsia="en-US"/>
        </w:rPr>
        <w:t>Let M1 and M2 be the position of the 1</w:t>
      </w:r>
      <w:r w:rsidRPr="007B7660">
        <w:rPr>
          <w:vertAlign w:val="superscript"/>
          <w:lang w:eastAsia="en-US"/>
        </w:rPr>
        <w:t>st</w:t>
      </w:r>
      <w:r>
        <w:rPr>
          <w:lang w:eastAsia="en-US"/>
        </w:rPr>
        <w:t xml:space="preserve"> and 2</w:t>
      </w:r>
      <w:r w:rsidRPr="007B7660">
        <w:rPr>
          <w:vertAlign w:val="superscript"/>
          <w:lang w:eastAsia="en-US"/>
        </w:rPr>
        <w:t>nd</w:t>
      </w:r>
      <w:r>
        <w:rPr>
          <w:lang w:eastAsia="en-US"/>
        </w:rPr>
        <w:t xml:space="preserve"> local maxima respectively. The threshold value is computed using the following equation: </w:t>
      </w:r>
    </w:p>
    <w:p w:rsidR="00B12112" w:rsidRDefault="00B12112" w:rsidP="007B7660">
      <w:pPr>
        <w:pStyle w:val="BodyText"/>
        <w:ind w:left="648" w:firstLine="0"/>
        <w:rPr>
          <w:lang w:eastAsia="en-US"/>
        </w:rPr>
      </w:pPr>
    </w:p>
    <w:p w:rsidR="007B7660" w:rsidRPr="00B12112" w:rsidRDefault="00CB419D" w:rsidP="007B7660">
      <w:pPr>
        <w:pStyle w:val="BodyText"/>
        <w:ind w:left="648" w:firstLine="0"/>
        <w:rPr>
          <w:lang w:eastAsia="en-US"/>
        </w:rPr>
      </w:pPr>
      <m:oMathPara>
        <m:oMath>
          <m:r>
            <w:rPr>
              <w:rFonts w:ascii="Cambria Math" w:hAnsi="Cambria Math"/>
              <w:lang w:eastAsia="en-US"/>
            </w:rPr>
            <m:t xml:space="preserve">T= </m:t>
          </m:r>
          <m:f>
            <m:fPr>
              <m:ctrlPr>
                <w:rPr>
                  <w:rFonts w:ascii="Cambria Math" w:hAnsi="Cambria Math"/>
                  <w:i/>
                  <w:lang w:eastAsia="en-US"/>
                </w:rPr>
              </m:ctrlPr>
            </m:fPr>
            <m:num>
              <m:r>
                <w:rPr>
                  <w:rFonts w:ascii="Cambria Math" w:hAnsi="Cambria Math"/>
                  <w:lang w:eastAsia="en-US"/>
                </w:rPr>
                <m:t>W.</m:t>
              </m:r>
              <m:sSub>
                <m:sSubPr>
                  <m:ctrlPr>
                    <w:rPr>
                      <w:rFonts w:ascii="Cambria Math" w:hAnsi="Cambria Math"/>
                      <w:i/>
                      <w:lang w:eastAsia="en-US"/>
                    </w:rPr>
                  </m:ctrlPr>
                </m:sSubPr>
                <m:e>
                  <m:r>
                    <w:rPr>
                      <w:rFonts w:ascii="Cambria Math" w:hAnsi="Cambria Math"/>
                      <w:lang w:eastAsia="en-US"/>
                    </w:rPr>
                    <m:t>M</m:t>
                  </m:r>
                </m:e>
                <m:sub>
                  <m:r>
                    <w:rPr>
                      <w:rFonts w:ascii="Cambria Math" w:hAnsi="Cambria Math"/>
                      <w:lang w:eastAsia="en-US"/>
                    </w:rPr>
                    <m:t>1</m:t>
                  </m:r>
                </m:sub>
              </m:sSub>
              <m:r>
                <w:rPr>
                  <w:rFonts w:ascii="Cambria Math" w:hAnsi="Cambria Math"/>
                  <w:lang w:eastAsia="en-US"/>
                </w:rPr>
                <m:t>+</m:t>
              </m:r>
              <m:sSub>
                <m:sSubPr>
                  <m:ctrlPr>
                    <w:rPr>
                      <w:rFonts w:ascii="Cambria Math" w:hAnsi="Cambria Math"/>
                      <w:i/>
                      <w:lang w:eastAsia="en-US"/>
                    </w:rPr>
                  </m:ctrlPr>
                </m:sSubPr>
                <m:e>
                  <m:r>
                    <w:rPr>
                      <w:rFonts w:ascii="Cambria Math" w:hAnsi="Cambria Math"/>
                      <w:lang w:eastAsia="en-US"/>
                    </w:rPr>
                    <m:t>M</m:t>
                  </m:r>
                </m:e>
                <m:sub>
                  <m:r>
                    <w:rPr>
                      <w:rFonts w:ascii="Cambria Math" w:hAnsi="Cambria Math"/>
                      <w:lang w:eastAsia="en-US"/>
                    </w:rPr>
                    <m:t>2</m:t>
                  </m:r>
                </m:sub>
              </m:sSub>
            </m:num>
            <m:den>
              <m:r>
                <w:rPr>
                  <w:rFonts w:ascii="Cambria Math" w:hAnsi="Cambria Math"/>
                  <w:lang w:eastAsia="en-US"/>
                </w:rPr>
                <m:t>W+1</m:t>
              </m:r>
            </m:den>
          </m:f>
        </m:oMath>
      </m:oMathPara>
    </w:p>
    <w:p w:rsidR="00D059D0" w:rsidRDefault="00B12112" w:rsidP="00AB6BB1">
      <w:pPr>
        <w:pStyle w:val="BodyText"/>
        <w:rPr>
          <w:lang w:eastAsia="en-US"/>
        </w:rPr>
      </w:pPr>
      <w:r>
        <w:rPr>
          <w:lang w:eastAsia="en-US"/>
        </w:rPr>
        <w:t>Where W is a user-def</w:t>
      </w:r>
      <w:r w:rsidR="003672C1">
        <w:rPr>
          <w:lang w:eastAsia="en-US"/>
        </w:rPr>
        <w:t xml:space="preserve">ined parameter. Large values of </w:t>
      </w:r>
      <w:r>
        <w:rPr>
          <w:lang w:eastAsia="en-US"/>
        </w:rPr>
        <w:t xml:space="preserve">W obviously lead to threshold values closer </w:t>
      </w:r>
      <w:proofErr w:type="gramStart"/>
      <w:r>
        <w:rPr>
          <w:lang w:eastAsia="en-US"/>
        </w:rPr>
        <w:t xml:space="preserve">to </w:t>
      </w:r>
      <w:proofErr w:type="gramEnd"/>
      <m:oMath>
        <m:sSub>
          <m:sSubPr>
            <m:ctrlPr>
              <w:rPr>
                <w:rFonts w:ascii="Cambria Math" w:hAnsi="Cambria Math"/>
                <w:i/>
                <w:lang w:eastAsia="en-US"/>
              </w:rPr>
            </m:ctrlPr>
          </m:sSubPr>
          <m:e>
            <m:r>
              <w:rPr>
                <w:rFonts w:ascii="Cambria Math" w:hAnsi="Cambria Math"/>
                <w:lang w:eastAsia="en-US"/>
              </w:rPr>
              <m:t>M</m:t>
            </m:r>
          </m:e>
          <m:sub>
            <m:r>
              <w:rPr>
                <w:rFonts w:ascii="Cambria Math" w:hAnsi="Cambria Math"/>
                <w:lang w:eastAsia="en-US"/>
              </w:rPr>
              <m:t>1</m:t>
            </m:r>
          </m:sub>
        </m:sSub>
      </m:oMath>
      <w:r>
        <w:rPr>
          <w:lang w:eastAsia="en-US"/>
        </w:rPr>
        <w:t>.</w:t>
      </w:r>
      <w:r w:rsidR="00D57B04">
        <w:rPr>
          <w:lang w:eastAsia="en-US"/>
        </w:rPr>
        <w:t xml:space="preserve"> </w:t>
      </w:r>
      <w:r w:rsidR="003C7502">
        <w:rPr>
          <w:lang w:eastAsia="en-US"/>
        </w:rPr>
        <w:t>The computed threshold is named as ‘T_STE’ for representing the threshold for the feature vector of Short Time Energy.</w:t>
      </w:r>
    </w:p>
    <w:p w:rsidR="00D059D0" w:rsidRDefault="00D059D0" w:rsidP="00D059D0">
      <w:pPr>
        <w:pStyle w:val="Heading1"/>
      </w:pPr>
      <w:r>
        <w:t>Algorithm Description</w:t>
      </w:r>
    </w:p>
    <w:p w:rsidR="00D059D0" w:rsidRDefault="00CF7F48" w:rsidP="00D059D0">
      <w:pPr>
        <w:pStyle w:val="BodyText"/>
        <w:rPr>
          <w:lang w:eastAsia="en-US"/>
        </w:rPr>
      </w:pPr>
      <w:r>
        <w:rPr>
          <w:lang w:eastAsia="en-US"/>
        </w:rPr>
        <w:t xml:space="preserve">For most of the </w:t>
      </w:r>
      <w:r w:rsidR="00830005">
        <w:rPr>
          <w:lang w:eastAsia="en-US"/>
        </w:rPr>
        <w:t>s</w:t>
      </w:r>
      <w:r>
        <w:rPr>
          <w:lang w:eastAsia="en-US"/>
        </w:rPr>
        <w:t xml:space="preserve">ignals it was observed that the zero crossing rate for the silence region was around </w:t>
      </w:r>
      <w:r w:rsidR="00514DF9">
        <w:rPr>
          <w:lang w:eastAsia="en-US"/>
        </w:rPr>
        <w:t>0.05</w:t>
      </w:r>
      <w:r w:rsidR="000A3913">
        <w:rPr>
          <w:lang w:eastAsia="en-US"/>
        </w:rPr>
        <w:t xml:space="preserve"> and for unvoiced region it much higher</w:t>
      </w:r>
      <w:r w:rsidR="00514DF9">
        <w:rPr>
          <w:lang w:eastAsia="en-US"/>
        </w:rPr>
        <w:t xml:space="preserve">, hence this was considered </w:t>
      </w:r>
      <w:r w:rsidR="000A3913">
        <w:rPr>
          <w:lang w:eastAsia="en-US"/>
        </w:rPr>
        <w:t>to be threshold</w:t>
      </w:r>
      <w:r w:rsidR="001820C5">
        <w:rPr>
          <w:lang w:eastAsia="en-US"/>
        </w:rPr>
        <w:t xml:space="preserve"> ‘T_ZCR’ corresponding to the Zero Crossing Rate feature vector for </w:t>
      </w:r>
      <w:r w:rsidR="000A3913">
        <w:rPr>
          <w:lang w:eastAsia="en-US"/>
        </w:rPr>
        <w:t>classification purpose. In some cases</w:t>
      </w:r>
      <w:r w:rsidR="00F2342F">
        <w:rPr>
          <w:lang w:eastAsia="en-US"/>
        </w:rPr>
        <w:t>, the zero crossing rate of the unvoiced region was less due to constant background noise.</w:t>
      </w:r>
      <w:r w:rsidR="00C933C7">
        <w:rPr>
          <w:lang w:eastAsia="en-US"/>
        </w:rPr>
        <w:t xml:space="preserve"> Hence, zero crossing alone could not be used for the classification purpose.</w:t>
      </w:r>
    </w:p>
    <w:p w:rsidR="00A811F8" w:rsidRDefault="00A811F8" w:rsidP="00D059D0">
      <w:pPr>
        <w:pStyle w:val="BodyText"/>
        <w:rPr>
          <w:lang w:eastAsia="en-US"/>
        </w:rPr>
      </w:pPr>
      <w:r>
        <w:rPr>
          <w:lang w:eastAsia="en-US"/>
        </w:rPr>
        <w:t>The energy of voiced region is always higher than the silence and unvoiced region, whereas the energy of the unvoiced region is less than voiced region but greater than silence region.</w:t>
      </w:r>
      <w:r w:rsidR="00896911">
        <w:rPr>
          <w:lang w:eastAsia="en-US"/>
        </w:rPr>
        <w:t xml:space="preserve"> Hence possibility of having errors due to the zero crossing rate is solved using short time energy for the purpose of classification.</w:t>
      </w:r>
    </w:p>
    <w:p w:rsidR="00376839" w:rsidRDefault="00233BDA" w:rsidP="00D059D0">
      <w:pPr>
        <w:pStyle w:val="BodyText"/>
        <w:rPr>
          <w:lang w:eastAsia="en-US"/>
        </w:rPr>
      </w:pPr>
      <w:r>
        <w:rPr>
          <w:lang w:eastAsia="en-US"/>
        </w:rPr>
        <w:t>There are some methods which only used zero crossing rate and short time energy for classification [</w:t>
      </w:r>
      <w:r w:rsidR="008F33D0">
        <w:rPr>
          <w:lang w:eastAsia="en-US"/>
        </w:rPr>
        <w:t>12</w:t>
      </w:r>
      <w:r>
        <w:rPr>
          <w:lang w:eastAsia="en-US"/>
        </w:rPr>
        <w:t xml:space="preserve">]. </w:t>
      </w:r>
      <w:r w:rsidR="00376839">
        <w:rPr>
          <w:lang w:eastAsia="en-US"/>
        </w:rPr>
        <w:t>Whenever something is spoken voiced, the pitch of the speech signal rises and then falls when the voiced region is absent. Thus fundamental frequency is found to be present only t</w:t>
      </w:r>
      <w:r w:rsidR="000B1913">
        <w:rPr>
          <w:lang w:eastAsia="en-US"/>
        </w:rPr>
        <w:t>he voiced region. This quality of speech signal is used for the classification purpose.</w:t>
      </w:r>
    </w:p>
    <w:p w:rsidR="0097274E" w:rsidRDefault="0097274E" w:rsidP="00D059D0">
      <w:pPr>
        <w:pStyle w:val="BodyText"/>
        <w:rPr>
          <w:lang w:eastAsia="en-US"/>
        </w:rPr>
      </w:pPr>
      <w:r>
        <w:rPr>
          <w:lang w:eastAsia="en-US"/>
        </w:rPr>
        <w:t>After analyzing the features obtained from the speech signal, the SUVDA was designed as follows:</w:t>
      </w:r>
    </w:p>
    <w:p w:rsidR="0097274E" w:rsidRDefault="0097274E" w:rsidP="0097274E">
      <w:pPr>
        <w:pStyle w:val="BodyText"/>
        <w:numPr>
          <w:ilvl w:val="0"/>
          <w:numId w:val="9"/>
        </w:numPr>
        <w:rPr>
          <w:lang w:eastAsia="en-US"/>
        </w:rPr>
      </w:pPr>
      <w:r>
        <w:rPr>
          <w:lang w:eastAsia="en-US"/>
        </w:rPr>
        <w:t xml:space="preserve">Store the sound file in the vector </w:t>
      </w:r>
      <w:proofErr w:type="gramStart"/>
      <w:r>
        <w:rPr>
          <w:lang w:eastAsia="en-US"/>
        </w:rPr>
        <w:t>y(</w:t>
      </w:r>
      <w:proofErr w:type="gramEnd"/>
      <w:r>
        <w:rPr>
          <w:lang w:eastAsia="en-US"/>
        </w:rPr>
        <w:t>n), where n is the length of the speech signal.</w:t>
      </w:r>
    </w:p>
    <w:p w:rsidR="0097274E" w:rsidRPr="00182C7A" w:rsidRDefault="00182C7A" w:rsidP="0097274E">
      <w:pPr>
        <w:pStyle w:val="BodyText"/>
        <w:numPr>
          <w:ilvl w:val="0"/>
          <w:numId w:val="9"/>
        </w:numPr>
        <w:rPr>
          <w:lang w:eastAsia="en-US"/>
        </w:rPr>
      </w:pPr>
      <w:r>
        <w:rPr>
          <w:lang w:eastAsia="en-US"/>
        </w:rPr>
        <w:lastRenderedPageBreak/>
        <w:t xml:space="preserve">Compute the feature vectors </w:t>
      </w:r>
      <w:r>
        <w:rPr>
          <w:rFonts w:eastAsia="Times New Roman"/>
        </w:rPr>
        <w:t>— Zero Crossing Rate</w:t>
      </w:r>
      <w:r w:rsidR="008C2CC8">
        <w:rPr>
          <w:rFonts w:eastAsia="Times New Roman"/>
        </w:rPr>
        <w:t xml:space="preserve"> store as </w:t>
      </w:r>
      <w:proofErr w:type="gramStart"/>
      <w:r w:rsidR="008C2CC8">
        <w:rPr>
          <w:rFonts w:eastAsia="Times New Roman"/>
        </w:rPr>
        <w:t>ZCR(</w:t>
      </w:r>
      <w:proofErr w:type="gramEnd"/>
      <w:r w:rsidR="008C2CC8">
        <w:rPr>
          <w:rFonts w:eastAsia="Times New Roman"/>
        </w:rPr>
        <w:t>n)</w:t>
      </w:r>
      <w:r>
        <w:rPr>
          <w:rFonts w:eastAsia="Times New Roman"/>
        </w:rPr>
        <w:t>, Short Time Energy</w:t>
      </w:r>
      <w:r w:rsidR="008C2CC8">
        <w:rPr>
          <w:rFonts w:eastAsia="Times New Roman"/>
        </w:rPr>
        <w:t xml:space="preserve"> as STE(n), Fundamental Frequency as F0(n)</w:t>
      </w:r>
      <w:r>
        <w:rPr>
          <w:rFonts w:eastAsia="Times New Roman"/>
        </w:rPr>
        <w:t>.</w:t>
      </w:r>
    </w:p>
    <w:p w:rsidR="00182C7A" w:rsidRPr="006351D9" w:rsidRDefault="004D2AD9" w:rsidP="0097274E">
      <w:pPr>
        <w:pStyle w:val="BodyText"/>
        <w:numPr>
          <w:ilvl w:val="0"/>
          <w:numId w:val="9"/>
        </w:numPr>
        <w:rPr>
          <w:lang w:eastAsia="en-US"/>
        </w:rPr>
      </w:pPr>
      <w:r>
        <w:rPr>
          <w:rFonts w:eastAsia="Times New Roman"/>
        </w:rPr>
        <w:t>Compute the Dynamic threshold T_STE</w:t>
      </w:r>
      <w:r w:rsidR="00D506EA">
        <w:rPr>
          <w:rFonts w:eastAsia="Times New Roman"/>
        </w:rPr>
        <w:t xml:space="preserve"> for the feature vector Short Time Energy.</w:t>
      </w:r>
    </w:p>
    <w:p w:rsidR="006351D9" w:rsidRPr="00D506EA" w:rsidRDefault="006351D9" w:rsidP="0097274E">
      <w:pPr>
        <w:pStyle w:val="BodyText"/>
        <w:numPr>
          <w:ilvl w:val="0"/>
          <w:numId w:val="9"/>
        </w:numPr>
        <w:rPr>
          <w:lang w:eastAsia="en-US"/>
        </w:rPr>
      </w:pPr>
      <w:r>
        <w:rPr>
          <w:rFonts w:eastAsia="Times New Roman"/>
        </w:rPr>
        <w:t xml:space="preserve">Mapping </w:t>
      </w:r>
      <w:r w:rsidR="007A0E06">
        <w:rPr>
          <w:rFonts w:eastAsia="Times New Roman"/>
        </w:rPr>
        <w:t>of the feature vectors to the length of the original signal.</w:t>
      </w:r>
    </w:p>
    <w:p w:rsidR="00D506EA" w:rsidRDefault="008C2CC8" w:rsidP="0097274E">
      <w:pPr>
        <w:pStyle w:val="BodyText"/>
        <w:numPr>
          <w:ilvl w:val="0"/>
          <w:numId w:val="9"/>
        </w:numPr>
        <w:rPr>
          <w:lang w:eastAsia="en-US"/>
        </w:rPr>
      </w:pPr>
      <w:r>
        <w:rPr>
          <w:lang w:eastAsia="en-US"/>
        </w:rPr>
        <w:t xml:space="preserve">Now if the </w:t>
      </w:r>
      <w:r w:rsidR="006B3484">
        <w:rPr>
          <w:lang w:eastAsia="en-US"/>
        </w:rPr>
        <w:t xml:space="preserve">ZCR at </w:t>
      </w:r>
      <w:r w:rsidR="006B3484">
        <w:rPr>
          <w:i/>
          <w:lang w:eastAsia="en-US"/>
        </w:rPr>
        <w:t>n</w:t>
      </w:r>
      <w:r w:rsidR="006B3484">
        <w:rPr>
          <w:lang w:eastAsia="en-US"/>
        </w:rPr>
        <w:t>-</w:t>
      </w:r>
      <w:proofErr w:type="spellStart"/>
      <w:r w:rsidR="006B3484">
        <w:rPr>
          <w:lang w:eastAsia="en-US"/>
        </w:rPr>
        <w:t>th</w:t>
      </w:r>
      <w:proofErr w:type="spellEnd"/>
      <w:r w:rsidR="006B3484">
        <w:rPr>
          <w:lang w:eastAsia="en-US"/>
        </w:rPr>
        <w:t xml:space="preserve"> sample was greater than T_ZCR and F0 was equal to zero then that sample is declared as </w:t>
      </w:r>
      <w:r w:rsidR="00F461B4">
        <w:rPr>
          <w:lang w:eastAsia="en-US"/>
        </w:rPr>
        <w:t>‘</w:t>
      </w:r>
      <w:r w:rsidR="006B3484">
        <w:rPr>
          <w:lang w:eastAsia="en-US"/>
        </w:rPr>
        <w:t>unvoiced</w:t>
      </w:r>
      <w:r w:rsidR="00F461B4">
        <w:rPr>
          <w:lang w:eastAsia="en-US"/>
        </w:rPr>
        <w:t>’</w:t>
      </w:r>
      <w:r w:rsidR="0031619B">
        <w:rPr>
          <w:lang w:eastAsia="en-US"/>
        </w:rPr>
        <w:t xml:space="preserve"> sample</w:t>
      </w:r>
      <w:r w:rsidR="006B3484">
        <w:rPr>
          <w:lang w:eastAsia="en-US"/>
        </w:rPr>
        <w:t>.</w:t>
      </w:r>
    </w:p>
    <w:p w:rsidR="00F461B4" w:rsidRDefault="006351D9" w:rsidP="0097274E">
      <w:pPr>
        <w:pStyle w:val="BodyText"/>
        <w:numPr>
          <w:ilvl w:val="0"/>
          <w:numId w:val="9"/>
        </w:numPr>
        <w:rPr>
          <w:lang w:eastAsia="en-US"/>
        </w:rPr>
      </w:pPr>
      <w:r>
        <w:rPr>
          <w:lang w:eastAsia="en-US"/>
        </w:rPr>
        <w:t xml:space="preserve">If the ZCR is less than T_ZCR and F0 was found to be nonzero </w:t>
      </w:r>
      <w:r w:rsidR="0031619B">
        <w:rPr>
          <w:lang w:eastAsia="en-US"/>
        </w:rPr>
        <w:t>then it was declared as ‘voiced’ sample.</w:t>
      </w:r>
    </w:p>
    <w:p w:rsidR="005A62A7" w:rsidRDefault="005A62A7" w:rsidP="0097274E">
      <w:pPr>
        <w:pStyle w:val="BodyText"/>
        <w:numPr>
          <w:ilvl w:val="0"/>
          <w:numId w:val="9"/>
        </w:numPr>
        <w:rPr>
          <w:lang w:eastAsia="en-US"/>
        </w:rPr>
      </w:pPr>
      <w:r>
        <w:rPr>
          <w:lang w:eastAsia="en-US"/>
        </w:rPr>
        <w:t>If either of the above two conditions fail then the sample is ‘silence’ sample.</w:t>
      </w:r>
    </w:p>
    <w:p w:rsidR="00715A7F" w:rsidRDefault="00715A7F" w:rsidP="0097274E">
      <w:pPr>
        <w:pStyle w:val="BodyText"/>
        <w:numPr>
          <w:ilvl w:val="0"/>
          <w:numId w:val="9"/>
        </w:numPr>
        <w:rPr>
          <w:lang w:eastAsia="en-US"/>
        </w:rPr>
      </w:pPr>
      <w:r>
        <w:rPr>
          <w:lang w:eastAsia="en-US"/>
        </w:rPr>
        <w:t xml:space="preserve">Finally, </w:t>
      </w:r>
      <w:r w:rsidR="00292708">
        <w:rPr>
          <w:lang w:eastAsia="en-US"/>
        </w:rPr>
        <w:t xml:space="preserve">an </w:t>
      </w:r>
      <w:r>
        <w:rPr>
          <w:lang w:eastAsia="en-US"/>
        </w:rPr>
        <w:t>output vector is created which contains three flag values corresponding to each of the three classes.</w:t>
      </w:r>
    </w:p>
    <w:p w:rsidR="009441C4" w:rsidRDefault="009441C4" w:rsidP="005871DA">
      <w:pPr>
        <w:pStyle w:val="BodyText"/>
        <w:ind w:firstLine="0"/>
        <w:rPr>
          <w:lang w:eastAsia="en-US"/>
        </w:rPr>
      </w:pPr>
    </w:p>
    <w:p w:rsidR="009441C4" w:rsidRDefault="009441C4" w:rsidP="009441C4">
      <w:pPr>
        <w:pStyle w:val="BodyText"/>
        <w:ind w:left="360" w:firstLine="0"/>
        <w:rPr>
          <w:lang w:eastAsia="en-US"/>
        </w:rPr>
      </w:pPr>
      <w:r>
        <w:rPr>
          <w:noProof/>
          <w:lang w:val="en-GB" w:eastAsia="en-GB"/>
        </w:rPr>
        <mc:AlternateContent>
          <mc:Choice Requires="wps">
            <w:drawing>
              <wp:anchor distT="0" distB="0" distL="114935" distR="114935" simplePos="0" relativeHeight="251665920" behindDoc="1" locked="0" layoutInCell="1" allowOverlap="1" wp14:anchorId="26CD1407" wp14:editId="2486255D">
                <wp:simplePos x="0" y="0"/>
                <wp:positionH relativeFrom="column">
                  <wp:posOffset>137795</wp:posOffset>
                </wp:positionH>
                <wp:positionV relativeFrom="paragraph">
                  <wp:posOffset>283210</wp:posOffset>
                </wp:positionV>
                <wp:extent cx="2980690" cy="3975100"/>
                <wp:effectExtent l="0" t="0" r="10160" b="25400"/>
                <wp:wrapTight wrapText="bothSides">
                  <wp:wrapPolygon edited="0">
                    <wp:start x="0" y="0"/>
                    <wp:lineTo x="0" y="21635"/>
                    <wp:lineTo x="21536" y="21635"/>
                    <wp:lineTo x="21536" y="0"/>
                    <wp:lineTo x="0" y="0"/>
                  </wp:wrapPolygon>
                </wp:wrapTight>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3975100"/>
                        </a:xfrm>
                        <a:prstGeom prst="rect">
                          <a:avLst/>
                        </a:prstGeom>
                        <a:solidFill>
                          <a:srgbClr val="FFFFFF"/>
                        </a:solidFill>
                        <a:ln w="0">
                          <a:solidFill>
                            <a:srgbClr val="000000"/>
                          </a:solidFill>
                          <a:miter lim="800000"/>
                          <a:headEnd/>
                          <a:tailEnd/>
                        </a:ln>
                      </wps:spPr>
                      <wps:txbx>
                        <w:txbxContent>
                          <w:p w:rsidR="009441C4" w:rsidRDefault="009441C4" w:rsidP="009441C4">
                            <w:pPr>
                              <w:pStyle w:val="BodyText"/>
                              <w:spacing w:after="120"/>
                              <w:ind w:firstLine="0"/>
                              <w:jc w:val="center"/>
                            </w:pPr>
                            <w:r w:rsidRPr="00961153">
                              <w:rPr>
                                <w:noProof/>
                                <w:lang w:val="en-GB" w:eastAsia="en-GB"/>
                              </w:rPr>
                              <w:drawing>
                                <wp:inline distT="0" distB="0" distL="0" distR="0" wp14:anchorId="0C6DEB3F" wp14:editId="6FE6781F">
                                  <wp:extent cx="2569210" cy="3642495"/>
                                  <wp:effectExtent l="0" t="0" r="2540" b="0"/>
                                  <wp:docPr id="5" name="Picture 5" descr="D:\AGNEL\GitHub\ieeepapers\Creation\BE Project Paper\algo 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GNEL\GitHub\ieeepapers\Creation\BE Project Paper\algo im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9210" cy="3642495"/>
                                          </a:xfrm>
                                          <a:prstGeom prst="rect">
                                            <a:avLst/>
                                          </a:prstGeom>
                                          <a:noFill/>
                                          <a:ln>
                                            <a:noFill/>
                                          </a:ln>
                                        </pic:spPr>
                                      </pic:pic>
                                    </a:graphicData>
                                  </a:graphic>
                                </wp:inline>
                              </w:drawing>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CD1407" id="_x0000_t202" coordsize="21600,21600" o:spt="202" path="m,l,21600r21600,l21600,xe">
                <v:stroke joinstyle="miter"/>
                <v:path gradientshapeok="t" o:connecttype="rect"/>
              </v:shapetype>
              <v:shape id="_x0000_s1029" type="#_x0000_t202" style="position:absolute;left:0;text-align:left;margin-left:10.85pt;margin-top:22.3pt;width:234.7pt;height:313pt;z-index:-2516505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" strokeweight="0">
                <v:textbox inset="16.2pt,12.6pt,16.2pt,12.6pt">
                  <w:txbxContent>
                    <w:p w:rsidR="009441C4" w:rsidRDefault="009441C4" w:rsidP="009441C4">
                      <w:pPr>
                        <w:pStyle w:val="BodyText"/>
                        <w:spacing w:after="120"/>
                        <w:ind w:firstLine="0"/>
                        <w:jc w:val="center"/>
                      </w:pPr>
                      <w:r w:rsidRPr="00961153">
                        <w:rPr>
                          <w:noProof/>
                          <w:lang w:val="en-GB" w:eastAsia="en-GB"/>
                        </w:rPr>
                        <w:drawing>
                          <wp:inline distT="0" distB="0" distL="0" distR="0" wp14:anchorId="0C6DEB3F" wp14:editId="6FE6781F">
                            <wp:extent cx="2569210" cy="3642495"/>
                            <wp:effectExtent l="0" t="0" r="2540" b="0"/>
                            <wp:docPr id="5" name="Picture 5" descr="D:\AGNEL\GitHub\ieeepapers\Creation\BE Project Paper\algo im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AGNEL\GitHub\ieeepapers\Creation\BE Project Paper\algo im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9210" cy="3642495"/>
                                    </a:xfrm>
                                    <a:prstGeom prst="rect">
                                      <a:avLst/>
                                    </a:prstGeom>
                                    <a:noFill/>
                                    <a:ln>
                                      <a:noFill/>
                                    </a:ln>
                                  </pic:spPr>
                                </pic:pic>
                              </a:graphicData>
                            </a:graphic>
                          </wp:inline>
                        </w:drawing>
                      </w:r>
                    </w:p>
                  </w:txbxContent>
                </v:textbox>
                <w10:wrap type="tight"/>
              </v:shape>
            </w:pict>
          </mc:Fallback>
        </mc:AlternateContent>
      </w:r>
      <w:r>
        <w:rPr>
          <w:lang w:eastAsia="en-US"/>
        </w:rPr>
        <w:t>Figure 4 shows the flowchart of the proposed SUVDA.</w:t>
      </w:r>
    </w:p>
    <w:p w:rsidR="009441C4" w:rsidRDefault="009441C4" w:rsidP="009441C4">
      <w:pPr>
        <w:pStyle w:val="BodyText"/>
        <w:ind w:left="360" w:firstLine="0"/>
        <w:rPr>
          <w:lang w:eastAsia="en-US"/>
        </w:rPr>
      </w:pPr>
    </w:p>
    <w:p w:rsidR="009441C4" w:rsidRPr="00A01765" w:rsidRDefault="009441C4" w:rsidP="009441C4">
      <w:pPr>
        <w:pStyle w:val="figurecaption"/>
        <w:rPr>
          <w:rFonts w:eastAsia="Times New Roman"/>
        </w:rPr>
      </w:pPr>
      <w:r>
        <w:t>Flowchart of SUVDA</w:t>
      </w:r>
    </w:p>
    <w:p w:rsidR="009441C4" w:rsidRDefault="009441C4" w:rsidP="009441C4">
      <w:pPr>
        <w:pStyle w:val="Heading1"/>
      </w:pPr>
      <w:r>
        <w:t>Results</w:t>
      </w:r>
    </w:p>
    <w:p w:rsidR="00D87DEA" w:rsidRPr="00D87DEA" w:rsidRDefault="00F51487" w:rsidP="00D87DEA">
      <w:pPr>
        <w:pStyle w:val="BodyText"/>
        <w:rPr>
          <w:lang w:eastAsia="en-US"/>
        </w:rPr>
      </w:pPr>
      <w:r>
        <w:rPr>
          <w:lang w:eastAsia="en-US"/>
        </w:rPr>
        <w:t>The final output will contain a step signal which exhibits three different amplitudes corresponding to the three classes.</w:t>
      </w:r>
    </w:p>
    <w:p w:rsidR="009441C4" w:rsidRDefault="00843095" w:rsidP="009441C4">
      <w:pPr>
        <w:pStyle w:val="BodyText"/>
        <w:rPr>
          <w:lang w:eastAsia="en-US"/>
        </w:rPr>
      </w:pPr>
      <w:r>
        <w:rPr>
          <w:lang w:eastAsia="en-US"/>
        </w:rPr>
        <w:t xml:space="preserve">The </w:t>
      </w:r>
      <w:r w:rsidR="00ED3819">
        <w:rPr>
          <w:lang w:eastAsia="en-US"/>
        </w:rPr>
        <w:t xml:space="preserve">final output will contain a constant value for a particular region of the speech signal. Hence, the region of the one class can be segmented out </w:t>
      </w:r>
      <w:r w:rsidR="00B270E8">
        <w:rPr>
          <w:lang w:eastAsia="en-US"/>
        </w:rPr>
        <w:t xml:space="preserve">and stored. Then the segment can be </w:t>
      </w:r>
      <w:r w:rsidR="0002632C">
        <w:rPr>
          <w:lang w:eastAsia="en-US"/>
        </w:rPr>
        <w:lastRenderedPageBreak/>
        <w:t>further</w:t>
      </w:r>
      <w:r w:rsidR="00B270E8">
        <w:rPr>
          <w:lang w:eastAsia="en-US"/>
        </w:rPr>
        <w:t xml:space="preserve"> used for</w:t>
      </w:r>
      <w:r w:rsidR="0002632C">
        <w:rPr>
          <w:lang w:eastAsia="en-US"/>
        </w:rPr>
        <w:t xml:space="preserve"> proce</w:t>
      </w:r>
      <w:r w:rsidR="00B270E8">
        <w:rPr>
          <w:lang w:eastAsia="en-US"/>
        </w:rPr>
        <w:t>ssing by any recognition system</w:t>
      </w:r>
      <w:r w:rsidR="00112B7F">
        <w:rPr>
          <w:lang w:eastAsia="en-US"/>
        </w:rPr>
        <w:t xml:space="preserve"> as and when required at ease</w:t>
      </w:r>
      <w:r w:rsidR="00B270E8">
        <w:rPr>
          <w:lang w:eastAsia="en-US"/>
        </w:rPr>
        <w:t>.</w:t>
      </w:r>
      <w:r w:rsidR="00557C26">
        <w:rPr>
          <w:lang w:eastAsia="en-US"/>
        </w:rPr>
        <w:t xml:space="preserve"> Figure 5 shows the final output mapped on to the original signal with clear d</w:t>
      </w:r>
      <w:r w:rsidR="00C101A4">
        <w:rPr>
          <w:lang w:eastAsia="en-US"/>
        </w:rPr>
        <w:t>istinction of the three classes using the user–defined flag</w:t>
      </w:r>
      <w:r w:rsidR="00504BF5">
        <w:rPr>
          <w:lang w:eastAsia="en-US"/>
        </w:rPr>
        <w:t xml:space="preserve"> value</w:t>
      </w:r>
      <w:r w:rsidR="00C101A4">
        <w:rPr>
          <w:lang w:eastAsia="en-US"/>
        </w:rPr>
        <w:t>.</w:t>
      </w:r>
      <w:r w:rsidR="00DC3FF1">
        <w:rPr>
          <w:lang w:eastAsia="en-US"/>
        </w:rPr>
        <w:t xml:space="preserve"> When the preprocessing step is done the following output will not contain the silence regions as it would have been removed.</w:t>
      </w:r>
    </w:p>
    <w:p w:rsidR="00DC3FF1" w:rsidRDefault="00DC3FF1" w:rsidP="009441C4">
      <w:pPr>
        <w:pStyle w:val="BodyText"/>
        <w:rPr>
          <w:lang w:eastAsia="en-US"/>
        </w:rPr>
      </w:pPr>
    </w:p>
    <w:p w:rsidR="00A24673" w:rsidRDefault="00A24673" w:rsidP="00A24673">
      <w:pPr>
        <w:pStyle w:val="figurecaption"/>
        <w:rPr>
          <w:rFonts w:eastAsia="Times New Roman"/>
        </w:rPr>
      </w:pPr>
      <w:r>
        <w:rPr>
          <w:noProof/>
          <w:lang w:val="en-GB" w:eastAsia="en-GB"/>
        </w:rPr>
        <mc:AlternateContent>
          <mc:Choice Requires="wps">
            <w:drawing>
              <wp:anchor distT="0" distB="0" distL="114935" distR="114935" simplePos="0" relativeHeight="251667968" behindDoc="1" locked="0" layoutInCell="1" allowOverlap="1" wp14:anchorId="57826F9E" wp14:editId="4200F01E">
                <wp:simplePos x="0" y="0"/>
                <wp:positionH relativeFrom="column">
                  <wp:posOffset>137160</wp:posOffset>
                </wp:positionH>
                <wp:positionV relativeFrom="paragraph">
                  <wp:posOffset>8890</wp:posOffset>
                </wp:positionV>
                <wp:extent cx="2980690" cy="1151890"/>
                <wp:effectExtent l="0" t="0" r="10160" b="10160"/>
                <wp:wrapTight wrapText="bothSides">
                  <wp:wrapPolygon edited="0">
                    <wp:start x="0" y="0"/>
                    <wp:lineTo x="0" y="21433"/>
                    <wp:lineTo x="21536" y="21433"/>
                    <wp:lineTo x="21536" y="0"/>
                    <wp:lineTo x="0" y="0"/>
                  </wp:wrapPolygon>
                </wp:wrapTight>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0690" cy="1151890"/>
                        </a:xfrm>
                        <a:prstGeom prst="rect">
                          <a:avLst/>
                        </a:prstGeom>
                        <a:solidFill>
                          <a:srgbClr val="FFFFFF"/>
                        </a:solidFill>
                        <a:ln w="0">
                          <a:solidFill>
                            <a:srgbClr val="000000"/>
                          </a:solidFill>
                          <a:miter lim="800000"/>
                          <a:headEnd/>
                          <a:tailEnd/>
                        </a:ln>
                      </wps:spPr>
                      <wps:txbx>
                        <w:txbxContent>
                          <w:p w:rsidR="00A24673" w:rsidRDefault="00A24673" w:rsidP="00A24673">
                            <w:pPr>
                              <w:pStyle w:val="BodyText"/>
                              <w:spacing w:after="120"/>
                              <w:ind w:firstLine="0"/>
                              <w:jc w:val="center"/>
                            </w:pPr>
                            <w:r w:rsidRPr="00A24673">
                              <w:rPr>
                                <w:noProof/>
                                <w:lang w:val="en-GB" w:eastAsia="en-GB"/>
                              </w:rPr>
                              <w:drawing>
                                <wp:inline distT="0" distB="0" distL="0" distR="0" wp14:anchorId="108F5FB5" wp14:editId="67575541">
                                  <wp:extent cx="2569210" cy="674751"/>
                                  <wp:effectExtent l="0" t="0" r="2540" b="0"/>
                                  <wp:docPr id="11" name="Picture 11" descr="D:\AGNEL\GitHub\ieeepapers\Creation\BE Project Paper\expected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GNEL\GitHub\ieeepapers\Creation\BE Project Paper\expectedoutpu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9210" cy="674751"/>
                                          </a:xfrm>
                                          <a:prstGeom prst="rect">
                                            <a:avLst/>
                                          </a:prstGeom>
                                          <a:noFill/>
                                          <a:ln>
                                            <a:noFill/>
                                          </a:ln>
                                        </pic:spPr>
                                      </pic:pic>
                                    </a:graphicData>
                                  </a:graphic>
                                </wp:inline>
                              </w:drawing>
                            </w:r>
                          </w:p>
                        </w:txbxContent>
                      </wps:txbx>
                      <wps:bodyPr rot="0" vert="horz" wrap="square" lIns="205740" tIns="160020" rIns="205740" bIns="1600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7826F9E" id="_x0000_s1030" type="#_x0000_t202" style="position:absolute;left:0;text-align:left;margin-left:10.8pt;margin-top:.7pt;width:234.7pt;height:90.7pt;z-index:-2516485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" strokeweight="0">
                <v:textbox inset="16.2pt,12.6pt,16.2pt,12.6pt">
                  <w:txbxContent>
                    <w:p w:rsidR="00A24673" w:rsidRDefault="00A24673" w:rsidP="00A24673">
                      <w:pPr>
                        <w:pStyle w:val="BodyText"/>
                        <w:spacing w:after="120"/>
                        <w:ind w:firstLine="0"/>
                        <w:jc w:val="center"/>
                      </w:pPr>
                      <w:r w:rsidRPr="00A24673">
                        <w:rPr>
                          <w:noProof/>
                          <w:lang w:val="en-GB" w:eastAsia="en-GB"/>
                        </w:rPr>
                        <w:drawing>
                          <wp:inline distT="0" distB="0" distL="0" distR="0" wp14:anchorId="108F5FB5" wp14:editId="67575541">
                            <wp:extent cx="2569210" cy="674751"/>
                            <wp:effectExtent l="0" t="0" r="2540" b="0"/>
                            <wp:docPr id="11" name="Picture 11" descr="D:\AGNEL\GitHub\ieeepapers\Creation\BE Project Paper\expectedoutp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AGNEL\GitHub\ieeepapers\Creation\BE Project Paper\expectedoutpu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9210" cy="674751"/>
                                    </a:xfrm>
                                    <a:prstGeom prst="rect">
                                      <a:avLst/>
                                    </a:prstGeom>
                                    <a:noFill/>
                                    <a:ln>
                                      <a:noFill/>
                                    </a:ln>
                                  </pic:spPr>
                                </pic:pic>
                              </a:graphicData>
                            </a:graphic>
                          </wp:inline>
                        </w:drawing>
                      </w:r>
                    </w:p>
                  </w:txbxContent>
                </v:textbox>
                <w10:wrap type="tight"/>
              </v:shape>
            </w:pict>
          </mc:Fallback>
        </mc:AlternateContent>
      </w:r>
      <w:r w:rsidR="0003086A">
        <w:rPr>
          <w:rFonts w:eastAsia="Times New Roman"/>
        </w:rPr>
        <w:t xml:space="preserve">The </w:t>
      </w:r>
      <w:r w:rsidR="0076273A">
        <w:rPr>
          <w:rFonts w:eastAsia="Times New Roman"/>
        </w:rPr>
        <w:t xml:space="preserve">Final </w:t>
      </w:r>
      <w:r w:rsidR="0003086A">
        <w:rPr>
          <w:rFonts w:eastAsia="Times New Roman"/>
        </w:rPr>
        <w:t>Output of the Algorithm</w:t>
      </w:r>
    </w:p>
    <w:p w:rsidR="00A24673" w:rsidRDefault="00A24673" w:rsidP="009441C4">
      <w:pPr>
        <w:pStyle w:val="BodyText"/>
        <w:rPr>
          <w:lang w:eastAsia="en-US"/>
        </w:rPr>
      </w:pPr>
    </w:p>
    <w:p w:rsidR="00A24673" w:rsidRDefault="00A24673" w:rsidP="009441C4">
      <w:pPr>
        <w:pStyle w:val="BodyText"/>
        <w:rPr>
          <w:lang w:eastAsia="en-US"/>
        </w:rPr>
      </w:pPr>
    </w:p>
    <w:p w:rsidR="00FA295D" w:rsidRDefault="00FA295D">
      <w:pPr>
        <w:pStyle w:val="Heading1"/>
        <w:numPr>
          <w:ilvl w:val="0"/>
          <w:numId w:val="0"/>
        </w:numPr>
      </w:pPr>
      <w:r>
        <w:t>References</w:t>
      </w:r>
    </w:p>
    <w:p w:rsidR="00FA295D" w:rsidRDefault="00FA295D">
      <w:pPr>
        <w:pStyle w:val="BodyText"/>
      </w:pPr>
    </w:p>
    <w:p w:rsidR="006247FE" w:rsidRDefault="00E34E40">
      <w:pPr>
        <w:pStyle w:val="references"/>
      </w:pPr>
      <w:r>
        <w:t>K. Abdullah</w:t>
      </w:r>
      <w:r w:rsidR="00702D64">
        <w:t>-Al-</w:t>
      </w:r>
      <w:proofErr w:type="spellStart"/>
      <w:r w:rsidR="00702D64">
        <w:t>Mamun</w:t>
      </w:r>
      <w:proofErr w:type="spellEnd"/>
      <w:r w:rsidR="00702D64">
        <w:t xml:space="preserve">, F. </w:t>
      </w:r>
      <w:proofErr w:type="spellStart"/>
      <w:r w:rsidR="00702D64">
        <w:t>Sarker</w:t>
      </w:r>
      <w:proofErr w:type="spellEnd"/>
      <w:r w:rsidR="00702D64">
        <w:t xml:space="preserve"> and G.</w:t>
      </w:r>
      <w:r w:rsidR="00CB6D6C">
        <w:t xml:space="preserve"> </w:t>
      </w:r>
      <w:r w:rsidR="00702D64">
        <w:t>Muhammad, “A High Resolution Pitch detection algorithm based on AMDF and ACF,” J. Sci. Res. 1(3), 508-515 August 2009</w:t>
      </w:r>
      <w:r w:rsidR="000B1E89">
        <w:t>.</w:t>
      </w:r>
    </w:p>
    <w:p w:rsidR="00FC29E8" w:rsidRDefault="00857DD4">
      <w:pPr>
        <w:pStyle w:val="references"/>
      </w:pPr>
      <w:proofErr w:type="spellStart"/>
      <w:r>
        <w:t>Mojtaba</w:t>
      </w:r>
      <w:proofErr w:type="spellEnd"/>
      <w:r>
        <w:t xml:space="preserve"> </w:t>
      </w:r>
      <w:proofErr w:type="spellStart"/>
      <w:r>
        <w:t>Radmard</w:t>
      </w:r>
      <w:proofErr w:type="spellEnd"/>
      <w:r>
        <w:t xml:space="preserve">, Mahdi </w:t>
      </w:r>
      <w:proofErr w:type="spellStart"/>
      <w:r>
        <w:t>Hadavi</w:t>
      </w:r>
      <w:proofErr w:type="spellEnd"/>
      <w:r>
        <w:t xml:space="preserve"> and Mohammad Mahdi </w:t>
      </w:r>
      <w:proofErr w:type="spellStart"/>
      <w:r>
        <w:t>Nayebi</w:t>
      </w:r>
      <w:proofErr w:type="spellEnd"/>
      <w:r>
        <w:t>, “A new method of Voiced/Unvoiced Classification based on clustering,” in JSIP, vol. 2, 336-347, October 2011.</w:t>
      </w:r>
    </w:p>
    <w:p w:rsidR="00D611DE" w:rsidRDefault="00C72A17">
      <w:pPr>
        <w:pStyle w:val="references"/>
      </w:pPr>
      <w:proofErr w:type="spellStart"/>
      <w:r>
        <w:t>Bishnu</w:t>
      </w:r>
      <w:proofErr w:type="spellEnd"/>
      <w:r>
        <w:t xml:space="preserve"> S. </w:t>
      </w:r>
      <w:proofErr w:type="spellStart"/>
      <w:r>
        <w:t>Atal</w:t>
      </w:r>
      <w:proofErr w:type="spellEnd"/>
      <w:r>
        <w:t xml:space="preserve"> and </w:t>
      </w:r>
      <w:proofErr w:type="spellStart"/>
      <w:r>
        <w:t>Lawerence</w:t>
      </w:r>
      <w:proofErr w:type="spellEnd"/>
      <w:r>
        <w:t xml:space="preserve"> R. Rabiner, “A Pattern recognition approach to Voiced-Unvoiced-Silence Classification with Applications to Speech Recognition,” in IEEE Trans., Acoustics, Speech, Signal Processing, vol. ASSP-24, no. 3, June 1976.</w:t>
      </w:r>
    </w:p>
    <w:p w:rsidR="003D64C0" w:rsidRDefault="00A179FB" w:rsidP="006A0657">
      <w:pPr>
        <w:pStyle w:val="references"/>
      </w:pPr>
      <w:r>
        <w:t>M. M. Sondhi, “</w:t>
      </w:r>
      <w:r w:rsidR="000A3BF7">
        <w:t>New methods of pitch extraction,” IEEE T</w:t>
      </w:r>
      <w:r w:rsidR="002F1B04">
        <w:t>rans. Audio Electroacoust., vol. AU-16, pp. 262-22, June 1968.</w:t>
      </w:r>
    </w:p>
    <w:p w:rsidR="009D14E7" w:rsidRDefault="009D14E7" w:rsidP="006A0657">
      <w:pPr>
        <w:pStyle w:val="references"/>
      </w:pPr>
      <w:r>
        <w:lastRenderedPageBreak/>
        <w:t>J. D. Markel, “The SIFT algorithm for fundamental frequency estimation,” IEEE Trans. Audio Electroacoust., vol. AU-20, pp. 367-377, Dec. 1972.</w:t>
      </w:r>
    </w:p>
    <w:p w:rsidR="00090E0E" w:rsidRDefault="00090E0E">
      <w:pPr>
        <w:pStyle w:val="references"/>
      </w:pPr>
      <w:proofErr w:type="spellStart"/>
      <w:r>
        <w:t>Etan</w:t>
      </w:r>
      <w:proofErr w:type="spellEnd"/>
      <w:r>
        <w:t xml:space="preserve"> Fisher, Joseph </w:t>
      </w:r>
      <w:proofErr w:type="spellStart"/>
      <w:r>
        <w:t>Tabrikian</w:t>
      </w:r>
      <w:proofErr w:type="spellEnd"/>
      <w:r>
        <w:t xml:space="preserve"> and </w:t>
      </w:r>
      <w:proofErr w:type="spellStart"/>
      <w:r>
        <w:t>Shlomo</w:t>
      </w:r>
      <w:proofErr w:type="spellEnd"/>
      <w:r>
        <w:t xml:space="preserve"> </w:t>
      </w:r>
      <w:proofErr w:type="spellStart"/>
      <w:r>
        <w:t>Dubnov</w:t>
      </w:r>
      <w:proofErr w:type="spellEnd"/>
      <w:r w:rsidR="005F0AC2">
        <w:t>, “</w:t>
      </w:r>
      <w:r w:rsidR="00F11F02">
        <w:t>Generalized likelihood Ratio Test for Voiced-Unvoiced decision in noisy speech using the harmonic model,” in IEEE Trans. Audio, Speech and Lang. Processing, vol. 14, no. 2, Mar. 2006.</w:t>
      </w:r>
    </w:p>
    <w:p w:rsidR="00CA79F7" w:rsidRDefault="000E26A7">
      <w:pPr>
        <w:pStyle w:val="references"/>
      </w:pPr>
      <w:r>
        <w:t xml:space="preserve">A. M. Noll, “Cepstrum pitch determination,” </w:t>
      </w:r>
      <w:r w:rsidR="0028395D">
        <w:t>Journal of Acoustic Society Amer.</w:t>
      </w:r>
      <w:r>
        <w:t>, vol. 41, pp. 293-309, Feb 1967.</w:t>
      </w:r>
    </w:p>
    <w:p w:rsidR="00446288" w:rsidRDefault="00446288">
      <w:pPr>
        <w:pStyle w:val="references"/>
      </w:pPr>
      <w:r>
        <w:t xml:space="preserve">Stephen A. </w:t>
      </w:r>
      <w:proofErr w:type="spellStart"/>
      <w:r>
        <w:t>Zahorian</w:t>
      </w:r>
      <w:proofErr w:type="spellEnd"/>
      <w:r>
        <w:t xml:space="preserve">, </w:t>
      </w:r>
      <w:proofErr w:type="spellStart"/>
      <w:r>
        <w:t>Princy</w:t>
      </w:r>
      <w:proofErr w:type="spellEnd"/>
      <w:r>
        <w:t xml:space="preserve"> </w:t>
      </w:r>
      <w:proofErr w:type="spellStart"/>
      <w:r>
        <w:t>Dikshit</w:t>
      </w:r>
      <w:proofErr w:type="spellEnd"/>
      <w:r>
        <w:t xml:space="preserve"> and </w:t>
      </w:r>
      <w:proofErr w:type="spellStart"/>
      <w:r>
        <w:t>Hongbing</w:t>
      </w:r>
      <w:proofErr w:type="spellEnd"/>
      <w:r>
        <w:t xml:space="preserve"> Hu, “A Spectral-Temporal method for Pitch Tracking,” in INTERSPEECH, ICSLP</w:t>
      </w:r>
      <w:r w:rsidR="00321259">
        <w:t>, pp. 1710-1713, 2006</w:t>
      </w:r>
      <w:r w:rsidR="003876A9">
        <w:t>.</w:t>
      </w:r>
    </w:p>
    <w:p w:rsidR="009D032B" w:rsidRDefault="00A965CD">
      <w:pPr>
        <w:pStyle w:val="references"/>
      </w:pPr>
      <w:r>
        <w:t>R. W. Schafer and L. R. Rabiner, “System for Automatic Formant Analysis of Voiced Speech,” in Journal of Acoustic Society Amer., vol. 47, pp. 634-648, 1970.</w:t>
      </w:r>
    </w:p>
    <w:p w:rsidR="00ED689E" w:rsidRDefault="00ED689E">
      <w:pPr>
        <w:pStyle w:val="references"/>
      </w:pPr>
      <w:r>
        <w:t xml:space="preserve">Kavita Kasi, Stephen A. </w:t>
      </w:r>
      <w:proofErr w:type="spellStart"/>
      <w:r>
        <w:t>Zahorian</w:t>
      </w:r>
      <w:proofErr w:type="spellEnd"/>
      <w:r>
        <w:t>, “Yet another algorithm for pitch tracking,” in ICASSP 2002, pp. 361-364, Orlando.</w:t>
      </w:r>
    </w:p>
    <w:p w:rsidR="006C5E23" w:rsidRDefault="0071247F" w:rsidP="00947585">
      <w:pPr>
        <w:pStyle w:val="references"/>
      </w:pPr>
      <w:proofErr w:type="spellStart"/>
      <w:r>
        <w:t>Bachu</w:t>
      </w:r>
      <w:proofErr w:type="spellEnd"/>
      <w:r>
        <w:t xml:space="preserve"> R. G., </w:t>
      </w:r>
      <w:proofErr w:type="spellStart"/>
      <w:r>
        <w:t>Kopparthi</w:t>
      </w:r>
      <w:proofErr w:type="spellEnd"/>
      <w:r>
        <w:t xml:space="preserve"> S., </w:t>
      </w:r>
      <w:proofErr w:type="spellStart"/>
      <w:r>
        <w:t>Adapa</w:t>
      </w:r>
      <w:proofErr w:type="spellEnd"/>
      <w:r>
        <w:t xml:space="preserve"> B., </w:t>
      </w:r>
      <w:proofErr w:type="spellStart"/>
      <w:r>
        <w:t>Barkana</w:t>
      </w:r>
      <w:proofErr w:type="spellEnd"/>
      <w:r>
        <w:t xml:space="preserve"> B. D., “</w:t>
      </w:r>
      <w:r w:rsidR="00C3458B">
        <w:t>Separation of Voiced and Unvoiced using zero crossing rate and energy of the speech signal,”</w:t>
      </w:r>
      <w:r w:rsidR="00947585">
        <w:t xml:space="preserve"> in</w:t>
      </w:r>
      <w:r w:rsidR="00947585" w:rsidRPr="00947585">
        <w:t xml:space="preserve"> American Society for Engineering Education (ASEE) Zone Conference Proceedings, 2008, pp. 1-7.</w:t>
      </w:r>
    </w:p>
    <w:p w:rsidR="00A57371" w:rsidRDefault="00A57371" w:rsidP="00947585">
      <w:pPr>
        <w:pStyle w:val="references"/>
      </w:pPr>
      <w:r>
        <w:t>D. S. Shete, S. B. Patil and S.B. Patil, “Zero crossing rate and Energy of the Speech Signal of Devanagari Script,”</w:t>
      </w:r>
      <w:r w:rsidR="00263A30">
        <w:t xml:space="preserve"> in </w:t>
      </w:r>
      <w:r w:rsidR="00A14B55">
        <w:t xml:space="preserve">IOSR Journal of VLSI and Signal Processing, vol. 4, issue 1, ver. I, pp. 01-05, </w:t>
      </w:r>
      <w:r w:rsidR="00E02228">
        <w:t xml:space="preserve">e-ISSN: 2319-4200, p-ISSN: 2319-4197, </w:t>
      </w:r>
      <w:r w:rsidR="00A14B55">
        <w:t>Jan. 2014.</w:t>
      </w:r>
    </w:p>
    <w:p w:rsidR="00AF1B1B" w:rsidRDefault="00AF1B1B" w:rsidP="00AF1B1B">
      <w:pPr>
        <w:pStyle w:val="references"/>
      </w:pPr>
      <w:proofErr w:type="spellStart"/>
      <w:r>
        <w:t>Theodoros</w:t>
      </w:r>
      <w:proofErr w:type="spellEnd"/>
      <w:r>
        <w:t xml:space="preserve"> Giannakopoulos, “A method for silence removal and segmentation of speech signals, implemented in Matlab,” Department of Informatics and Telecommunications University of Athens, Greece, 2009.</w:t>
      </w:r>
      <w:r w:rsidRPr="00AF1B1B">
        <w:t xml:space="preserve"> Software available at https://www. mathworks.com/matlabcentral/fileexchang</w:t>
      </w:r>
      <w:r>
        <w:t>e/</w:t>
      </w:r>
      <w:r w:rsidRPr="00AF1B1B">
        <w:t>28826-silence-</w:t>
      </w:r>
      <w:r>
        <w:t>r</w:t>
      </w:r>
      <w:r w:rsidRPr="00AF1B1B">
        <w:t>emoval-in-speech-signals.</w:t>
      </w:r>
    </w:p>
    <w:p w:rsidR="00FA295D" w:rsidRDefault="00B5471F" w:rsidP="00461154">
      <w:pPr>
        <w:pStyle w:val="references"/>
        <w:sectPr w:rsidR="00FA295D">
          <w:type w:val="continuous"/>
          <w:pgSz w:w="11906" w:h="16838"/>
          <w:pgMar w:top="1080" w:right="737" w:bottom="2432" w:left="737" w:header="720" w:footer="720" w:gutter="0"/>
          <w:cols w:num="2" w:space="360"/>
          <w:docGrid w:linePitch="360"/>
        </w:sectPr>
      </w:pPr>
      <w:r w:rsidRPr="00B5471F">
        <w:t>X. Zhao, D. O’Shaughnessy and M. Nguyen, “A Processing Method for Pitch Smoothing Based on Autocorrelation and Cepstral F0 Detection Appr</w:t>
      </w:r>
      <w:r w:rsidR="00461154">
        <w:t>oaches, ISSSE, (2007), pp. 59-62.</w:t>
      </w:r>
    </w:p>
    <w:p w:rsidR="00FA295D" w:rsidRDefault="00FA295D"/>
    <w:sectPr w:rsidR="00FA295D">
      <w:type w:val="continuous"/>
      <w:pgSz w:w="11906" w:h="16838"/>
      <w:pgMar w:top="1080" w:right="737" w:bottom="2432" w:left="73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20002A87" w:usb1="80000000" w:usb2="00000008" w:usb3="00000000" w:csb0="000001FF" w:csb1="00000000"/>
  </w:font>
  <w:font w:name="DejaVu Sans">
    <w:altName w:val="MS Mincho"/>
    <w:charset w:val="80"/>
    <w:family w:val="auto"/>
    <w:pitch w:val="variable"/>
  </w:font>
  <w:font w:name="Lohit Hindi">
    <w:altName w:val="MS Mincho"/>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000000"/>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nsid w:val="00000006"/>
    <w:multiLevelType w:val="singleLevel"/>
    <w:tmpl w:val="00000006"/>
    <w:name w:val="WW8Num6"/>
    <w:lvl w:ilvl="0">
      <w:start w:val="1"/>
      <w:numFmt w:val="decimal"/>
      <w:pStyle w:val="figurecaption"/>
      <w:suff w:val="space"/>
      <w:lvlText w:val="Fig. %1. "/>
      <w:lvlJc w:val="left"/>
      <w:pPr>
        <w:tabs>
          <w:tab w:val="num" w:pos="0"/>
        </w:tabs>
        <w:ind w:left="360" w:hanging="360"/>
      </w:pPr>
      <w:rPr>
        <w:rFonts w:ascii="Times New Roman" w:hAnsi="Times New Roman" w:cs="Times New Roman"/>
        <w:b w:val="0"/>
        <w:bCs w:val="0"/>
        <w:i w:val="0"/>
        <w:iCs w:val="0"/>
        <w:sz w:val="16"/>
        <w:szCs w:val="16"/>
      </w:rPr>
    </w:lvl>
  </w:abstractNum>
  <w:abstractNum w:abstractNumId="6">
    <w:nsid w:val="02CF7F0A"/>
    <w:multiLevelType w:val="hybridMultilevel"/>
    <w:tmpl w:val="D3A046B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7">
    <w:nsid w:val="23FC2A8D"/>
    <w:multiLevelType w:val="hybridMultilevel"/>
    <w:tmpl w:val="559227CE"/>
    <w:lvl w:ilvl="0" w:tplc="04090015">
      <w:start w:val="1"/>
      <w:numFmt w:val="upperLetter"/>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8">
    <w:nsid w:val="41BC006F"/>
    <w:multiLevelType w:val="hybridMultilevel"/>
    <w:tmpl w:val="B00EB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2E7"/>
    <w:rsid w:val="00005019"/>
    <w:rsid w:val="00010AEB"/>
    <w:rsid w:val="000116D2"/>
    <w:rsid w:val="00015CB3"/>
    <w:rsid w:val="0002632C"/>
    <w:rsid w:val="0003086A"/>
    <w:rsid w:val="00036BF1"/>
    <w:rsid w:val="00037262"/>
    <w:rsid w:val="0004318C"/>
    <w:rsid w:val="00044C96"/>
    <w:rsid w:val="00051449"/>
    <w:rsid w:val="00065778"/>
    <w:rsid w:val="00066B28"/>
    <w:rsid w:val="00071700"/>
    <w:rsid w:val="000721DE"/>
    <w:rsid w:val="00077C32"/>
    <w:rsid w:val="00090E0E"/>
    <w:rsid w:val="000958FC"/>
    <w:rsid w:val="00095DE6"/>
    <w:rsid w:val="000A3913"/>
    <w:rsid w:val="000A3BF7"/>
    <w:rsid w:val="000B1913"/>
    <w:rsid w:val="000B1E89"/>
    <w:rsid w:val="000B67EF"/>
    <w:rsid w:val="000C12CB"/>
    <w:rsid w:val="000D6266"/>
    <w:rsid w:val="000E2237"/>
    <w:rsid w:val="000E26A7"/>
    <w:rsid w:val="000E4884"/>
    <w:rsid w:val="000E598E"/>
    <w:rsid w:val="000E5A05"/>
    <w:rsid w:val="000F4D3D"/>
    <w:rsid w:val="000F75BC"/>
    <w:rsid w:val="00100EF2"/>
    <w:rsid w:val="00101DAE"/>
    <w:rsid w:val="00112B7F"/>
    <w:rsid w:val="00127B97"/>
    <w:rsid w:val="00132676"/>
    <w:rsid w:val="00134D1A"/>
    <w:rsid w:val="00144373"/>
    <w:rsid w:val="0017487B"/>
    <w:rsid w:val="001814C1"/>
    <w:rsid w:val="001820C5"/>
    <w:rsid w:val="00182C7A"/>
    <w:rsid w:val="00185C93"/>
    <w:rsid w:val="001C39CE"/>
    <w:rsid w:val="001D38E6"/>
    <w:rsid w:val="001E782F"/>
    <w:rsid w:val="00200A20"/>
    <w:rsid w:val="00205E24"/>
    <w:rsid w:val="00233BDA"/>
    <w:rsid w:val="00234E23"/>
    <w:rsid w:val="0024206C"/>
    <w:rsid w:val="00263A30"/>
    <w:rsid w:val="00265455"/>
    <w:rsid w:val="002671AE"/>
    <w:rsid w:val="0027029D"/>
    <w:rsid w:val="00270F4B"/>
    <w:rsid w:val="00273476"/>
    <w:rsid w:val="00277BC1"/>
    <w:rsid w:val="0028395D"/>
    <w:rsid w:val="002874B4"/>
    <w:rsid w:val="002920AA"/>
    <w:rsid w:val="00292708"/>
    <w:rsid w:val="00294139"/>
    <w:rsid w:val="002B63DB"/>
    <w:rsid w:val="002C324B"/>
    <w:rsid w:val="002D1DBE"/>
    <w:rsid w:val="002D4672"/>
    <w:rsid w:val="002D6E72"/>
    <w:rsid w:val="002D721F"/>
    <w:rsid w:val="002F1B04"/>
    <w:rsid w:val="002F3BB2"/>
    <w:rsid w:val="002F3F1B"/>
    <w:rsid w:val="00304609"/>
    <w:rsid w:val="00306433"/>
    <w:rsid w:val="0031619B"/>
    <w:rsid w:val="00321259"/>
    <w:rsid w:val="0032713A"/>
    <w:rsid w:val="003325C7"/>
    <w:rsid w:val="00336CBF"/>
    <w:rsid w:val="003515AD"/>
    <w:rsid w:val="00357B73"/>
    <w:rsid w:val="00360FAC"/>
    <w:rsid w:val="00361539"/>
    <w:rsid w:val="0036367A"/>
    <w:rsid w:val="003672C1"/>
    <w:rsid w:val="00375A74"/>
    <w:rsid w:val="00376839"/>
    <w:rsid w:val="00386DF6"/>
    <w:rsid w:val="003876A9"/>
    <w:rsid w:val="003878F9"/>
    <w:rsid w:val="003A0338"/>
    <w:rsid w:val="003A2DB5"/>
    <w:rsid w:val="003B6C5D"/>
    <w:rsid w:val="003C28C6"/>
    <w:rsid w:val="003C7502"/>
    <w:rsid w:val="003D2372"/>
    <w:rsid w:val="003D64C0"/>
    <w:rsid w:val="003D671B"/>
    <w:rsid w:val="003E768D"/>
    <w:rsid w:val="003E7DAF"/>
    <w:rsid w:val="003F0560"/>
    <w:rsid w:val="00401CC1"/>
    <w:rsid w:val="00415BA6"/>
    <w:rsid w:val="00425A0A"/>
    <w:rsid w:val="00431A4D"/>
    <w:rsid w:val="004358A3"/>
    <w:rsid w:val="00437952"/>
    <w:rsid w:val="00446288"/>
    <w:rsid w:val="00453586"/>
    <w:rsid w:val="004569A5"/>
    <w:rsid w:val="00461154"/>
    <w:rsid w:val="00491561"/>
    <w:rsid w:val="00497017"/>
    <w:rsid w:val="004D2AD9"/>
    <w:rsid w:val="004E0E53"/>
    <w:rsid w:val="00503C54"/>
    <w:rsid w:val="00504003"/>
    <w:rsid w:val="00504BF5"/>
    <w:rsid w:val="00514DF9"/>
    <w:rsid w:val="00516436"/>
    <w:rsid w:val="00527D34"/>
    <w:rsid w:val="005372B5"/>
    <w:rsid w:val="00541D57"/>
    <w:rsid w:val="00546AD0"/>
    <w:rsid w:val="005504A3"/>
    <w:rsid w:val="00557C26"/>
    <w:rsid w:val="00562015"/>
    <w:rsid w:val="0057073A"/>
    <w:rsid w:val="00571327"/>
    <w:rsid w:val="005871DA"/>
    <w:rsid w:val="00592EB1"/>
    <w:rsid w:val="0059777D"/>
    <w:rsid w:val="005A46FE"/>
    <w:rsid w:val="005A55B1"/>
    <w:rsid w:val="005A62A7"/>
    <w:rsid w:val="005F0AC2"/>
    <w:rsid w:val="005F0D0F"/>
    <w:rsid w:val="005F5CFC"/>
    <w:rsid w:val="00603549"/>
    <w:rsid w:val="0061562C"/>
    <w:rsid w:val="006247FE"/>
    <w:rsid w:val="006351D9"/>
    <w:rsid w:val="006560E6"/>
    <w:rsid w:val="00665DEF"/>
    <w:rsid w:val="0067378B"/>
    <w:rsid w:val="0068683D"/>
    <w:rsid w:val="0069179D"/>
    <w:rsid w:val="006A0720"/>
    <w:rsid w:val="006A1B48"/>
    <w:rsid w:val="006B0CDA"/>
    <w:rsid w:val="006B3484"/>
    <w:rsid w:val="006B5187"/>
    <w:rsid w:val="006B52A6"/>
    <w:rsid w:val="006C1569"/>
    <w:rsid w:val="006C25EC"/>
    <w:rsid w:val="006C5E23"/>
    <w:rsid w:val="006D4B27"/>
    <w:rsid w:val="006F0AB9"/>
    <w:rsid w:val="006F3848"/>
    <w:rsid w:val="006F3CB9"/>
    <w:rsid w:val="006F68B4"/>
    <w:rsid w:val="00702D64"/>
    <w:rsid w:val="0071247F"/>
    <w:rsid w:val="00715A7F"/>
    <w:rsid w:val="00715DAF"/>
    <w:rsid w:val="00722578"/>
    <w:rsid w:val="007259C0"/>
    <w:rsid w:val="00735AF4"/>
    <w:rsid w:val="00741252"/>
    <w:rsid w:val="0076273A"/>
    <w:rsid w:val="00763447"/>
    <w:rsid w:val="007822E4"/>
    <w:rsid w:val="00783F7A"/>
    <w:rsid w:val="007A0E06"/>
    <w:rsid w:val="007A71FF"/>
    <w:rsid w:val="007B112E"/>
    <w:rsid w:val="007B7660"/>
    <w:rsid w:val="007E4B04"/>
    <w:rsid w:val="007F35DD"/>
    <w:rsid w:val="007F60B2"/>
    <w:rsid w:val="0080263B"/>
    <w:rsid w:val="0080556A"/>
    <w:rsid w:val="00830005"/>
    <w:rsid w:val="00834550"/>
    <w:rsid w:val="00834B6A"/>
    <w:rsid w:val="00843095"/>
    <w:rsid w:val="00855841"/>
    <w:rsid w:val="0085652B"/>
    <w:rsid w:val="00857B30"/>
    <w:rsid w:val="00857DD4"/>
    <w:rsid w:val="00867D6E"/>
    <w:rsid w:val="00867E4E"/>
    <w:rsid w:val="008746B6"/>
    <w:rsid w:val="00880669"/>
    <w:rsid w:val="00881B92"/>
    <w:rsid w:val="0089007B"/>
    <w:rsid w:val="00892687"/>
    <w:rsid w:val="008968EA"/>
    <w:rsid w:val="00896911"/>
    <w:rsid w:val="008A1AC6"/>
    <w:rsid w:val="008C266E"/>
    <w:rsid w:val="008C2CC8"/>
    <w:rsid w:val="008E4AEF"/>
    <w:rsid w:val="008F33D0"/>
    <w:rsid w:val="00903446"/>
    <w:rsid w:val="009379D4"/>
    <w:rsid w:val="00940627"/>
    <w:rsid w:val="00942AEF"/>
    <w:rsid w:val="009441C4"/>
    <w:rsid w:val="00947440"/>
    <w:rsid w:val="00947585"/>
    <w:rsid w:val="009515C2"/>
    <w:rsid w:val="00953860"/>
    <w:rsid w:val="00953F64"/>
    <w:rsid w:val="00961153"/>
    <w:rsid w:val="00964B7C"/>
    <w:rsid w:val="0097274E"/>
    <w:rsid w:val="0098453F"/>
    <w:rsid w:val="00990E58"/>
    <w:rsid w:val="0099134E"/>
    <w:rsid w:val="0099439D"/>
    <w:rsid w:val="009B1200"/>
    <w:rsid w:val="009B4949"/>
    <w:rsid w:val="009C4D5C"/>
    <w:rsid w:val="009D032B"/>
    <w:rsid w:val="009D14E7"/>
    <w:rsid w:val="009D5592"/>
    <w:rsid w:val="009E3787"/>
    <w:rsid w:val="009E6448"/>
    <w:rsid w:val="00A0011E"/>
    <w:rsid w:val="00A01765"/>
    <w:rsid w:val="00A017BE"/>
    <w:rsid w:val="00A14B55"/>
    <w:rsid w:val="00A14C87"/>
    <w:rsid w:val="00A151CC"/>
    <w:rsid w:val="00A15510"/>
    <w:rsid w:val="00A179FB"/>
    <w:rsid w:val="00A21ABE"/>
    <w:rsid w:val="00A24673"/>
    <w:rsid w:val="00A26222"/>
    <w:rsid w:val="00A33C1E"/>
    <w:rsid w:val="00A33E7B"/>
    <w:rsid w:val="00A36BAC"/>
    <w:rsid w:val="00A37640"/>
    <w:rsid w:val="00A37C39"/>
    <w:rsid w:val="00A41F4A"/>
    <w:rsid w:val="00A47DBE"/>
    <w:rsid w:val="00A51067"/>
    <w:rsid w:val="00A5540B"/>
    <w:rsid w:val="00A57371"/>
    <w:rsid w:val="00A67845"/>
    <w:rsid w:val="00A71253"/>
    <w:rsid w:val="00A72F78"/>
    <w:rsid w:val="00A7711A"/>
    <w:rsid w:val="00A811F8"/>
    <w:rsid w:val="00A85A5A"/>
    <w:rsid w:val="00A928EC"/>
    <w:rsid w:val="00A94F17"/>
    <w:rsid w:val="00A965CD"/>
    <w:rsid w:val="00AA0723"/>
    <w:rsid w:val="00AA66DF"/>
    <w:rsid w:val="00AB2FEE"/>
    <w:rsid w:val="00AB6BB1"/>
    <w:rsid w:val="00AD3629"/>
    <w:rsid w:val="00AD4AAC"/>
    <w:rsid w:val="00AD521B"/>
    <w:rsid w:val="00AE5923"/>
    <w:rsid w:val="00AF1B1B"/>
    <w:rsid w:val="00B00CEF"/>
    <w:rsid w:val="00B10F15"/>
    <w:rsid w:val="00B12112"/>
    <w:rsid w:val="00B14D2C"/>
    <w:rsid w:val="00B200B6"/>
    <w:rsid w:val="00B25EDF"/>
    <w:rsid w:val="00B270E8"/>
    <w:rsid w:val="00B36DB7"/>
    <w:rsid w:val="00B42BE1"/>
    <w:rsid w:val="00B47ACE"/>
    <w:rsid w:val="00B50348"/>
    <w:rsid w:val="00B50BE5"/>
    <w:rsid w:val="00B5399E"/>
    <w:rsid w:val="00B546DB"/>
    <w:rsid w:val="00B5471F"/>
    <w:rsid w:val="00B568C3"/>
    <w:rsid w:val="00B6034F"/>
    <w:rsid w:val="00B7385D"/>
    <w:rsid w:val="00B8302A"/>
    <w:rsid w:val="00B914E6"/>
    <w:rsid w:val="00B95DBD"/>
    <w:rsid w:val="00BB07DD"/>
    <w:rsid w:val="00BB22A9"/>
    <w:rsid w:val="00BC34E5"/>
    <w:rsid w:val="00BC589C"/>
    <w:rsid w:val="00BE28D0"/>
    <w:rsid w:val="00BF1D5B"/>
    <w:rsid w:val="00C101A4"/>
    <w:rsid w:val="00C125E7"/>
    <w:rsid w:val="00C14BBB"/>
    <w:rsid w:val="00C20BC1"/>
    <w:rsid w:val="00C24816"/>
    <w:rsid w:val="00C3458B"/>
    <w:rsid w:val="00C50806"/>
    <w:rsid w:val="00C5352F"/>
    <w:rsid w:val="00C5612B"/>
    <w:rsid w:val="00C5640E"/>
    <w:rsid w:val="00C72A17"/>
    <w:rsid w:val="00C76B44"/>
    <w:rsid w:val="00C80BB6"/>
    <w:rsid w:val="00C86D3E"/>
    <w:rsid w:val="00C933C7"/>
    <w:rsid w:val="00C961C0"/>
    <w:rsid w:val="00CA79F7"/>
    <w:rsid w:val="00CB419D"/>
    <w:rsid w:val="00CB6D6C"/>
    <w:rsid w:val="00CE70B9"/>
    <w:rsid w:val="00CF7F48"/>
    <w:rsid w:val="00D059D0"/>
    <w:rsid w:val="00D21822"/>
    <w:rsid w:val="00D21E8F"/>
    <w:rsid w:val="00D266A9"/>
    <w:rsid w:val="00D506EA"/>
    <w:rsid w:val="00D567B0"/>
    <w:rsid w:val="00D57B04"/>
    <w:rsid w:val="00D611DE"/>
    <w:rsid w:val="00D64404"/>
    <w:rsid w:val="00D75956"/>
    <w:rsid w:val="00D77755"/>
    <w:rsid w:val="00D84417"/>
    <w:rsid w:val="00D84613"/>
    <w:rsid w:val="00D87DEA"/>
    <w:rsid w:val="00D91B89"/>
    <w:rsid w:val="00D93942"/>
    <w:rsid w:val="00D964F1"/>
    <w:rsid w:val="00DB33C3"/>
    <w:rsid w:val="00DB524B"/>
    <w:rsid w:val="00DC06B8"/>
    <w:rsid w:val="00DC3FF1"/>
    <w:rsid w:val="00DD53D2"/>
    <w:rsid w:val="00DD64E5"/>
    <w:rsid w:val="00DD652B"/>
    <w:rsid w:val="00DF195F"/>
    <w:rsid w:val="00DF2332"/>
    <w:rsid w:val="00E0089F"/>
    <w:rsid w:val="00E02228"/>
    <w:rsid w:val="00E059D9"/>
    <w:rsid w:val="00E06D47"/>
    <w:rsid w:val="00E10390"/>
    <w:rsid w:val="00E15782"/>
    <w:rsid w:val="00E17C1B"/>
    <w:rsid w:val="00E20775"/>
    <w:rsid w:val="00E22E5A"/>
    <w:rsid w:val="00E25AE8"/>
    <w:rsid w:val="00E34E40"/>
    <w:rsid w:val="00E45892"/>
    <w:rsid w:val="00E47C35"/>
    <w:rsid w:val="00E55861"/>
    <w:rsid w:val="00E63E26"/>
    <w:rsid w:val="00E63F37"/>
    <w:rsid w:val="00EA041C"/>
    <w:rsid w:val="00EA62D2"/>
    <w:rsid w:val="00EB69DA"/>
    <w:rsid w:val="00EC347F"/>
    <w:rsid w:val="00ED184C"/>
    <w:rsid w:val="00ED3819"/>
    <w:rsid w:val="00ED689E"/>
    <w:rsid w:val="00EE74DA"/>
    <w:rsid w:val="00EF16F9"/>
    <w:rsid w:val="00EF272C"/>
    <w:rsid w:val="00EF4965"/>
    <w:rsid w:val="00EF6E36"/>
    <w:rsid w:val="00EF7100"/>
    <w:rsid w:val="00F07F62"/>
    <w:rsid w:val="00F11F02"/>
    <w:rsid w:val="00F200C5"/>
    <w:rsid w:val="00F2260E"/>
    <w:rsid w:val="00F2309C"/>
    <w:rsid w:val="00F2342F"/>
    <w:rsid w:val="00F24BF9"/>
    <w:rsid w:val="00F31C86"/>
    <w:rsid w:val="00F41177"/>
    <w:rsid w:val="00F42BE1"/>
    <w:rsid w:val="00F461B4"/>
    <w:rsid w:val="00F462E7"/>
    <w:rsid w:val="00F51487"/>
    <w:rsid w:val="00F5572F"/>
    <w:rsid w:val="00F55AB8"/>
    <w:rsid w:val="00F61B25"/>
    <w:rsid w:val="00F62772"/>
    <w:rsid w:val="00F66AD7"/>
    <w:rsid w:val="00F91A48"/>
    <w:rsid w:val="00F978A1"/>
    <w:rsid w:val="00FA295D"/>
    <w:rsid w:val="00FA332A"/>
    <w:rsid w:val="00FA49AD"/>
    <w:rsid w:val="00FB7F1D"/>
    <w:rsid w:val="00FC29E8"/>
    <w:rsid w:val="00FD4004"/>
    <w:rsid w:val="00FD6A6D"/>
    <w:rsid w:val="00FE59CE"/>
    <w:rsid w:val="00FF3357"/>
    <w:rsid w:val="00FF3B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5:chartTrackingRefBased/>
  <w15:docId w15:val="{C63A1E8E-B0DE-4D19-B923-77154A809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6B52A6"/>
    <w:rPr>
      <w:color w:val="0563C1"/>
      <w:u w:val="single"/>
    </w:rPr>
  </w:style>
  <w:style w:type="character" w:styleId="PlaceholderText">
    <w:name w:val="Placeholder Text"/>
    <w:basedOn w:val="DefaultParagraphFont"/>
    <w:uiPriority w:val="99"/>
    <w:semiHidden/>
    <w:rsid w:val="00E15782"/>
    <w:rPr>
      <w:color w:val="808080"/>
    </w:rPr>
  </w:style>
  <w:style w:type="paragraph" w:styleId="ListParagraph">
    <w:name w:val="List Paragraph"/>
    <w:basedOn w:val="Normal"/>
    <w:uiPriority w:val="34"/>
    <w:qFormat/>
    <w:rsid w:val="00A554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0.jpeg"/><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image" Target="media/image30.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496</TotalTime>
  <Pages>4</Pages>
  <Words>2323</Words>
  <Characters>13246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15538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Detection of Silence, Voiced and Unvoiced segments in Speech</dc:title>
  <dc:subject>Speech Processing</dc:subject>
  <dc:creator>IEEE;Agnel Waghela</dc:creator>
  <cp:keywords>SUV detection, Short Time Energy, Zero Crossing Rate, Fundamental Frequency</cp:keywords>
  <cp:lastModifiedBy>agnelwaghela</cp:lastModifiedBy>
  <cp:revision>416</cp:revision>
  <cp:lastPrinted>1899-12-31T18:30:00Z</cp:lastPrinted>
  <dcterms:created xsi:type="dcterms:W3CDTF">2014-03-18T05:10:00Z</dcterms:created>
  <dcterms:modified xsi:type="dcterms:W3CDTF">2014-03-18T15:55:00Z</dcterms:modified>
  <cp:category>IEEE Paper</cp:category>
  <cp:contentStatus>Unpublished</cp:contentStatus>
</cp:coreProperties>
</file>